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:rsidR="00B54754" w:rsidRDefault="00B54754" w:rsidP="00B54754">
      <w:pPr>
        <w:suppressAutoHyphens w:val="0"/>
      </w:pPr>
      <w:r w:rsidRPr="00466C55">
        <w:t xml:space="preserve">Let consider the </w:t>
      </w:r>
      <w:r>
        <w:t xml:space="preserve">Branch Prediction Mechanism based on the Branch </w:t>
      </w:r>
      <w:r w:rsidR="005F3C84">
        <w:t>Target Buffer</w:t>
      </w:r>
      <w:r>
        <w:t xml:space="preserve"> (BT</w:t>
      </w:r>
      <w:r w:rsidR="005F3C84">
        <w:t>B</w:t>
      </w:r>
      <w:r>
        <w:t>).</w:t>
      </w:r>
    </w:p>
    <w:p w:rsidR="00B54754" w:rsidRDefault="00B54754" w:rsidP="00B54754">
      <w:pPr>
        <w:suppressAutoHyphens w:val="0"/>
      </w:pPr>
      <w:r>
        <w:t>You are requested to</w:t>
      </w:r>
    </w:p>
    <w:p w:rsidR="00B54754" w:rsidRDefault="00B54754" w:rsidP="00B54754">
      <w:pPr>
        <w:pStyle w:val="ListParagraph"/>
        <w:numPr>
          <w:ilvl w:val="0"/>
          <w:numId w:val="33"/>
        </w:numPr>
        <w:suppressAutoHyphens w:val="0"/>
      </w:pPr>
      <w:r>
        <w:t>Describe the ar</w:t>
      </w:r>
      <w:r w:rsidR="005F3C84">
        <w:t xml:space="preserve">chitecture of a BTB </w:t>
      </w:r>
    </w:p>
    <w:p w:rsidR="005F3C84" w:rsidRDefault="005F3C84" w:rsidP="00B54754">
      <w:pPr>
        <w:pStyle w:val="ListParagraph"/>
        <w:numPr>
          <w:ilvl w:val="0"/>
          <w:numId w:val="33"/>
        </w:numPr>
        <w:suppressAutoHyphens w:val="0"/>
      </w:pPr>
      <w:r>
        <w:t xml:space="preserve">Describe </w:t>
      </w:r>
      <w:r w:rsidR="006F4A33">
        <w:t xml:space="preserve">in details </w:t>
      </w:r>
      <w:r>
        <w:t>the behavior of a BTB</w:t>
      </w:r>
      <w:r w:rsidR="006F4A33">
        <w:t>: when it is accessed, which input and output information are involved with each access</w:t>
      </w:r>
    </w:p>
    <w:p w:rsidR="00B54754" w:rsidRDefault="005F3C84" w:rsidP="00B54754">
      <w:pPr>
        <w:pStyle w:val="ListParagraph"/>
        <w:numPr>
          <w:ilvl w:val="0"/>
          <w:numId w:val="33"/>
        </w:numPr>
        <w:suppressAutoHyphens w:val="0"/>
      </w:pPr>
      <w:r>
        <w:t xml:space="preserve">Assuming that </w:t>
      </w:r>
      <w:r w:rsidR="00A8018D">
        <w:t>the</w:t>
      </w:r>
      <w:r>
        <w:t xml:space="preserve"> processor uses </w:t>
      </w:r>
      <w:proofErr w:type="gramStart"/>
      <w:r>
        <w:t>32 bit</w:t>
      </w:r>
      <w:proofErr w:type="gramEnd"/>
      <w:r>
        <w:t xml:space="preserve"> addresses</w:t>
      </w:r>
      <w:r w:rsidR="004C6411">
        <w:t xml:space="preserve">, each instruction is 4 byte wide, </w:t>
      </w:r>
      <w:r>
        <w:t xml:space="preserve">and the BTB is composed of </w:t>
      </w:r>
      <w:r w:rsidR="00B84999">
        <w:t>8</w:t>
      </w:r>
      <w:r>
        <w:t xml:space="preserve"> entries, clarify the content </w:t>
      </w:r>
      <w:r w:rsidR="006F4A33">
        <w:t xml:space="preserve">and size </w:t>
      </w:r>
      <w:r>
        <w:t xml:space="preserve">of </w:t>
      </w:r>
      <w:r w:rsidR="006F4A33">
        <w:t xml:space="preserve">the fields composing </w:t>
      </w:r>
      <w:r>
        <w:t>each BTB entry</w:t>
      </w:r>
    </w:p>
    <w:p w:rsidR="005F3C84" w:rsidRDefault="005F3C84" w:rsidP="00B54754">
      <w:pPr>
        <w:pStyle w:val="ListParagraph"/>
        <w:numPr>
          <w:ilvl w:val="0"/>
          <w:numId w:val="33"/>
        </w:numPr>
        <w:suppressAutoHyphens w:val="0"/>
      </w:pPr>
      <w:r>
        <w:t>Using the same assumptions of the previous point, identify the final content of the BTB if</w:t>
      </w:r>
    </w:p>
    <w:p w:rsidR="005F3C84" w:rsidRDefault="005F3C84" w:rsidP="005F3C84">
      <w:pPr>
        <w:pStyle w:val="ListParagraph"/>
        <w:numPr>
          <w:ilvl w:val="1"/>
          <w:numId w:val="33"/>
        </w:numPr>
        <w:suppressAutoHyphens w:val="0"/>
      </w:pPr>
      <w:r>
        <w:t>The BTB is initially empty</w:t>
      </w:r>
      <w:r w:rsidR="00B84999">
        <w:t xml:space="preserve"> (i.e., full of </w:t>
      </w:r>
      <w:r w:rsidR="00A8018D">
        <w:t>0s)</w:t>
      </w:r>
    </w:p>
    <w:p w:rsidR="005F3C84" w:rsidRDefault="005F3C84" w:rsidP="005F3C84">
      <w:pPr>
        <w:pStyle w:val="ListParagraph"/>
        <w:numPr>
          <w:ilvl w:val="1"/>
          <w:numId w:val="33"/>
        </w:numPr>
        <w:suppressAutoHyphens w:val="0"/>
      </w:pPr>
      <w:r>
        <w:t>The following instructions are executed in sequence</w:t>
      </w:r>
    </w:p>
    <w:p w:rsidR="005F3C84" w:rsidRDefault="005F3C84" w:rsidP="005F3C84">
      <w:pPr>
        <w:pStyle w:val="ListParagraph"/>
        <w:numPr>
          <w:ilvl w:val="2"/>
          <w:numId w:val="33"/>
        </w:numPr>
        <w:suppressAutoHyphens w:val="0"/>
      </w:pPr>
      <w:proofErr w:type="spellStart"/>
      <w:r w:rsidRPr="00A8018D">
        <w:rPr>
          <w:rFonts w:ascii="Courier New" w:hAnsi="Courier New" w:cs="Courier New"/>
          <w:szCs w:val="24"/>
        </w:rPr>
        <w:t>l.d</w:t>
      </w:r>
      <w:proofErr w:type="spellEnd"/>
      <w:r w:rsidRPr="00A8018D">
        <w:rPr>
          <w:rFonts w:ascii="Courier New" w:hAnsi="Courier New" w:cs="Courier New"/>
          <w:szCs w:val="24"/>
        </w:rPr>
        <w:t xml:space="preserve"> f</w:t>
      </w:r>
      <w:proofErr w:type="gramStart"/>
      <w:r w:rsidRPr="00A8018D">
        <w:rPr>
          <w:rFonts w:ascii="Courier New" w:hAnsi="Courier New" w:cs="Courier New"/>
          <w:szCs w:val="24"/>
        </w:rPr>
        <w:t>1,v</w:t>
      </w:r>
      <w:proofErr w:type="gramEnd"/>
      <w:r w:rsidRPr="00A8018D">
        <w:rPr>
          <w:rFonts w:ascii="Courier New" w:hAnsi="Courier New" w:cs="Courier New"/>
          <w:szCs w:val="24"/>
        </w:rPr>
        <w:t>1(r1)</w:t>
      </w:r>
      <w:r w:rsidRPr="00A8018D">
        <w:rPr>
          <w:sz w:val="16"/>
        </w:rPr>
        <w:t xml:space="preserve"> </w:t>
      </w:r>
      <w:r>
        <w:t xml:space="preserve">located at the address 0x00A50050 </w:t>
      </w:r>
    </w:p>
    <w:p w:rsidR="005F3C84" w:rsidRDefault="005F3C84" w:rsidP="005F3C84">
      <w:pPr>
        <w:pStyle w:val="ListParagraph"/>
        <w:numPr>
          <w:ilvl w:val="2"/>
          <w:numId w:val="33"/>
        </w:numPr>
        <w:suppressAutoHyphens w:val="0"/>
      </w:pPr>
      <w:proofErr w:type="spellStart"/>
      <w:r w:rsidRPr="00A8018D">
        <w:rPr>
          <w:rFonts w:ascii="Courier New" w:hAnsi="Courier New" w:cs="Courier New"/>
          <w:szCs w:val="24"/>
        </w:rPr>
        <w:t>bnez</w:t>
      </w:r>
      <w:proofErr w:type="spellEnd"/>
      <w:r w:rsidRPr="00A8018D">
        <w:rPr>
          <w:rFonts w:ascii="Courier New" w:hAnsi="Courier New" w:cs="Courier New"/>
          <w:szCs w:val="24"/>
        </w:rPr>
        <w:t xml:space="preserve"> r</w:t>
      </w:r>
      <w:proofErr w:type="gramStart"/>
      <w:r w:rsidRPr="00A8018D">
        <w:rPr>
          <w:rFonts w:ascii="Courier New" w:hAnsi="Courier New" w:cs="Courier New"/>
          <w:szCs w:val="24"/>
        </w:rPr>
        <w:t>2,l</w:t>
      </w:r>
      <w:proofErr w:type="gramEnd"/>
      <w:r w:rsidR="00B84999" w:rsidRPr="00A8018D">
        <w:rPr>
          <w:rFonts w:ascii="Courier New" w:hAnsi="Courier New" w:cs="Courier New"/>
          <w:szCs w:val="24"/>
        </w:rPr>
        <w:t>1</w:t>
      </w:r>
      <w:r w:rsidRPr="00A8018D">
        <w:rPr>
          <w:szCs w:val="24"/>
        </w:rPr>
        <w:t xml:space="preserve">  </w:t>
      </w:r>
      <w:r>
        <w:t>located at the address 0x00A50054</w:t>
      </w:r>
      <w:r w:rsidR="00A8018D">
        <w:t>; the branch is taken, and the branch target address is 0x00A60050</w:t>
      </w:r>
    </w:p>
    <w:p w:rsidR="00B84999" w:rsidRDefault="00B84999" w:rsidP="005F3C84">
      <w:pPr>
        <w:pStyle w:val="ListParagraph"/>
        <w:numPr>
          <w:ilvl w:val="2"/>
          <w:numId w:val="33"/>
        </w:numPr>
        <w:suppressAutoHyphens w:val="0"/>
      </w:pPr>
      <w:r w:rsidRPr="00A8018D">
        <w:rPr>
          <w:rFonts w:ascii="Courier New" w:hAnsi="Courier New" w:cs="Courier New"/>
          <w:szCs w:val="24"/>
        </w:rPr>
        <w:t>bez r</w:t>
      </w:r>
      <w:proofErr w:type="gramStart"/>
      <w:r w:rsidRPr="00A8018D">
        <w:rPr>
          <w:rFonts w:ascii="Courier New" w:hAnsi="Courier New" w:cs="Courier New"/>
          <w:szCs w:val="24"/>
        </w:rPr>
        <w:t>4,l</w:t>
      </w:r>
      <w:proofErr w:type="gramEnd"/>
      <w:r w:rsidRPr="00A8018D">
        <w:rPr>
          <w:rFonts w:ascii="Courier New" w:hAnsi="Courier New" w:cs="Courier New"/>
          <w:szCs w:val="24"/>
        </w:rPr>
        <w:t>2</w:t>
      </w:r>
      <w:r w:rsidRPr="00A8018D">
        <w:rPr>
          <w:szCs w:val="24"/>
        </w:rPr>
        <w:t xml:space="preserve">  </w:t>
      </w:r>
      <w:r>
        <w:t>located at the address 0x00A</w:t>
      </w:r>
      <w:r w:rsidR="00A8018D">
        <w:t>6005</w:t>
      </w:r>
      <w:r>
        <w:t>0</w:t>
      </w:r>
      <w:r w:rsidR="00A8018D">
        <w:t>; the branch is not taken.</w:t>
      </w:r>
    </w:p>
    <w:p w:rsidR="00A8018D" w:rsidRDefault="00A8018D" w:rsidP="00A8018D">
      <w:pPr>
        <w:suppressAutoHyphens w:val="0"/>
      </w:pPr>
    </w:p>
    <w:p w:rsidR="00A8018D" w:rsidRDefault="00A8018D" w:rsidP="00A8018D">
      <w:pPr>
        <w:suppressAutoHyphens w:val="0"/>
      </w:pPr>
    </w:p>
    <w:p w:rsidR="00A8018D" w:rsidRDefault="00A8018D" w:rsidP="00B54754">
      <w:pPr>
        <w:suppressAutoHyphens w:val="0"/>
      </w:pPr>
    </w:p>
    <w:p w:rsidR="00C226D0" w:rsidRDefault="00C226D0" w:rsidP="00246601">
      <w:pPr>
        <w:pStyle w:val="ListParagraph"/>
        <w:suppressAutoHyphens w:val="0"/>
        <w:rPr>
          <w:b/>
          <w:sz w:val="26"/>
        </w:rPr>
      </w:pPr>
    </w:p>
    <w:p w:rsidR="00C70C7E" w:rsidRPr="008B4E30" w:rsidRDefault="00080C75" w:rsidP="002A1E20">
      <w:pPr>
        <w:suppressAutoHyphens w:val="0"/>
        <w:ind w:left="360"/>
        <w:jc w:val="center"/>
        <w:rPr>
          <w:b/>
          <w:sz w:val="26"/>
        </w:rPr>
      </w:pPr>
      <w:r w:rsidRPr="008B4E30">
        <w:rPr>
          <w:b/>
          <w:sz w:val="26"/>
        </w:rPr>
        <w:br w:type="page"/>
      </w:r>
      <w:r w:rsidR="00246601" w:rsidRPr="008B4E30">
        <w:rPr>
          <w:b/>
          <w:sz w:val="26"/>
        </w:rPr>
        <w:lastRenderedPageBreak/>
        <w:t>Question #</w:t>
      </w:r>
      <w:r w:rsidRPr="008B4E30">
        <w:rPr>
          <w:b/>
          <w:sz w:val="26"/>
        </w:rPr>
        <w:t>2</w:t>
      </w:r>
    </w:p>
    <w:p w:rsidR="00C70C7E" w:rsidRPr="00466C55" w:rsidRDefault="00C70C7E"/>
    <w:p w:rsidR="008B4E30" w:rsidRPr="00466C55" w:rsidRDefault="008B4E30" w:rsidP="008B4E30">
      <w:r>
        <w:t>Let c</w:t>
      </w:r>
      <w:r w:rsidRPr="00466C55">
        <w:t xml:space="preserve">onsider a </w:t>
      </w:r>
      <w:r>
        <w:t xml:space="preserve">superscalar </w:t>
      </w:r>
      <w:r w:rsidRPr="00466C55">
        <w:t xml:space="preserve">MIPS64 architecture </w:t>
      </w:r>
      <w:r>
        <w:t xml:space="preserve">implementing dynamic scheduling, speculation and multiple issue and composed of </w:t>
      </w:r>
      <w:r w:rsidRPr="00466C55">
        <w:t>the following units:</w:t>
      </w:r>
    </w:p>
    <w:p w:rsidR="008B4E30" w:rsidRPr="00F41BD0" w:rsidRDefault="008B4E30" w:rsidP="008B4E30">
      <w:pPr>
        <w:numPr>
          <w:ilvl w:val="0"/>
          <w:numId w:val="35"/>
        </w:numPr>
        <w:tabs>
          <w:tab w:val="left" w:pos="1080"/>
        </w:tabs>
      </w:pPr>
      <w:r>
        <w:t>An issue unit able to process 2 instructions per clock period</w:t>
      </w:r>
      <w:r w:rsidRPr="00F41BD0">
        <w:t xml:space="preserve">; </w:t>
      </w:r>
      <w:r>
        <w:t>in the case of a branch instruction only one instruction is issued per clock period</w:t>
      </w:r>
    </w:p>
    <w:p w:rsidR="008B4E30" w:rsidRPr="00F41BD0" w:rsidRDefault="008B4E30" w:rsidP="008B4E30">
      <w:pPr>
        <w:numPr>
          <w:ilvl w:val="0"/>
          <w:numId w:val="35"/>
        </w:numPr>
        <w:tabs>
          <w:tab w:val="left" w:pos="1080"/>
        </w:tabs>
      </w:pPr>
      <w:r>
        <w:t xml:space="preserve">A </w:t>
      </w:r>
      <w:r w:rsidRPr="00F41BD0">
        <w:t xml:space="preserve">commit </w:t>
      </w:r>
      <w:r>
        <w:t xml:space="preserve">unit able to process </w:t>
      </w:r>
      <w:r w:rsidR="005733CB">
        <w:t>1</w:t>
      </w:r>
      <w:r>
        <w:t xml:space="preserve"> </w:t>
      </w:r>
      <w:r w:rsidR="005733CB">
        <w:t>instruction</w:t>
      </w:r>
      <w:r>
        <w:t xml:space="preserve"> per </w:t>
      </w:r>
      <w:r w:rsidRPr="00F41BD0">
        <w:t>clock</w:t>
      </w:r>
      <w:r>
        <w:t xml:space="preserve"> period</w:t>
      </w:r>
    </w:p>
    <w:p w:rsidR="008B4E30" w:rsidRPr="00F41BD0" w:rsidRDefault="008B4E30" w:rsidP="008B4E30">
      <w:pPr>
        <w:numPr>
          <w:ilvl w:val="0"/>
          <w:numId w:val="35"/>
        </w:numPr>
        <w:tabs>
          <w:tab w:val="left" w:pos="1080"/>
        </w:tabs>
      </w:pPr>
      <w:r w:rsidRPr="00466C55">
        <w:t>The following functional units (for each unit the number of clock periods to complete one instruction is reported)</w:t>
      </w:r>
      <w:r w:rsidRPr="00F41BD0">
        <w:t>:</w:t>
      </w:r>
    </w:p>
    <w:p w:rsidR="008B4E30" w:rsidRPr="00F41BD0" w:rsidRDefault="008B4E30" w:rsidP="008B4E30">
      <w:pPr>
        <w:numPr>
          <w:ilvl w:val="1"/>
          <w:numId w:val="35"/>
        </w:numPr>
        <w:tabs>
          <w:tab w:val="left" w:pos="1800"/>
        </w:tabs>
      </w:pPr>
      <w:r w:rsidRPr="00F41BD0">
        <w:t xml:space="preserve">1 </w:t>
      </w:r>
      <w:r>
        <w:t>unit for memory access</w:t>
      </w:r>
      <w:r w:rsidRPr="00F41BD0">
        <w:t xml:space="preserve">:1 clock </w:t>
      </w:r>
      <w:r>
        <w:t>period</w:t>
      </w:r>
    </w:p>
    <w:p w:rsidR="008B4E30" w:rsidRPr="00F41BD0" w:rsidRDefault="008B4E30" w:rsidP="008B4E30">
      <w:pPr>
        <w:numPr>
          <w:ilvl w:val="1"/>
          <w:numId w:val="35"/>
        </w:numPr>
        <w:tabs>
          <w:tab w:val="left" w:pos="1800"/>
        </w:tabs>
      </w:pPr>
      <w:r w:rsidRPr="00F41BD0">
        <w:t xml:space="preserve">1 </w:t>
      </w:r>
      <w:r>
        <w:t>unit for integer arithmetic instructions</w:t>
      </w:r>
      <w:r w:rsidRPr="00F41BD0">
        <w:t xml:space="preserve">: 1 clock </w:t>
      </w:r>
      <w:r>
        <w:t>period</w:t>
      </w:r>
    </w:p>
    <w:p w:rsidR="008B4E30" w:rsidRPr="00F41BD0" w:rsidRDefault="008B4E30" w:rsidP="008B4E30">
      <w:pPr>
        <w:numPr>
          <w:ilvl w:val="1"/>
          <w:numId w:val="35"/>
        </w:numPr>
        <w:tabs>
          <w:tab w:val="left" w:pos="1800"/>
        </w:tabs>
      </w:pPr>
      <w:r w:rsidRPr="00F41BD0">
        <w:t xml:space="preserve">1 </w:t>
      </w:r>
      <w:r>
        <w:t>unit for branch instructions</w:t>
      </w:r>
      <w:r w:rsidRPr="00F41BD0">
        <w:t xml:space="preserve">: 1 clock </w:t>
      </w:r>
      <w:r>
        <w:t>period</w:t>
      </w:r>
    </w:p>
    <w:p w:rsidR="008B4E30" w:rsidRPr="00F41BD0" w:rsidRDefault="008B4E30" w:rsidP="008B4E30">
      <w:pPr>
        <w:numPr>
          <w:ilvl w:val="1"/>
          <w:numId w:val="35"/>
        </w:numPr>
        <w:tabs>
          <w:tab w:val="left" w:pos="1800"/>
        </w:tabs>
      </w:pPr>
      <w:r w:rsidRPr="00F41BD0">
        <w:t xml:space="preserve">1 </w:t>
      </w:r>
      <w:r>
        <w:t xml:space="preserve">unit for </w:t>
      </w:r>
      <w:r w:rsidRPr="00F41BD0">
        <w:t xml:space="preserve">FP </w:t>
      </w:r>
      <w:r>
        <w:t xml:space="preserve">multiplication </w:t>
      </w:r>
      <w:r w:rsidRPr="00F41BD0">
        <w:t>(pipeline</w:t>
      </w:r>
      <w:r>
        <w:t>d</w:t>
      </w:r>
      <w:r w:rsidRPr="00F41BD0">
        <w:t xml:space="preserve">): </w:t>
      </w:r>
      <w:r>
        <w:t>6</w:t>
      </w:r>
      <w:r w:rsidRPr="00F41BD0">
        <w:t xml:space="preserve"> clock </w:t>
      </w:r>
      <w:r>
        <w:t>periods</w:t>
      </w:r>
    </w:p>
    <w:p w:rsidR="008B4E30" w:rsidRPr="00F41BD0" w:rsidRDefault="008B4E30" w:rsidP="008B4E30">
      <w:pPr>
        <w:numPr>
          <w:ilvl w:val="1"/>
          <w:numId w:val="35"/>
        </w:numPr>
        <w:tabs>
          <w:tab w:val="left" w:pos="1800"/>
        </w:tabs>
      </w:pPr>
      <w:r w:rsidRPr="00F41BD0">
        <w:t xml:space="preserve">1 </w:t>
      </w:r>
      <w:r>
        <w:t xml:space="preserve">unit for </w:t>
      </w:r>
      <w:r w:rsidRPr="00F41BD0">
        <w:t xml:space="preserve">FP </w:t>
      </w:r>
      <w:r>
        <w:t xml:space="preserve">division </w:t>
      </w:r>
      <w:r w:rsidRPr="00F41BD0">
        <w:t>(</w:t>
      </w:r>
      <w:r>
        <w:t>unpipelined</w:t>
      </w:r>
      <w:r w:rsidRPr="00F41BD0">
        <w:t xml:space="preserve">): 8 clock </w:t>
      </w:r>
      <w:r>
        <w:t>periods</w:t>
      </w:r>
    </w:p>
    <w:p w:rsidR="008B4E30" w:rsidRPr="00F41BD0" w:rsidRDefault="008B4E30" w:rsidP="008B4E30">
      <w:pPr>
        <w:numPr>
          <w:ilvl w:val="1"/>
          <w:numId w:val="35"/>
        </w:numPr>
        <w:tabs>
          <w:tab w:val="left" w:pos="1800"/>
        </w:tabs>
      </w:pPr>
      <w:r w:rsidRPr="00F41BD0">
        <w:t xml:space="preserve">1 </w:t>
      </w:r>
      <w:r>
        <w:t xml:space="preserve">unit for other </w:t>
      </w:r>
      <w:r w:rsidRPr="00F41BD0">
        <w:t xml:space="preserve">FP </w:t>
      </w:r>
      <w:r>
        <w:t xml:space="preserve">instructions </w:t>
      </w:r>
      <w:r w:rsidRPr="00F41BD0">
        <w:t>(pipeline</w:t>
      </w:r>
      <w:r>
        <w:t>d</w:t>
      </w:r>
      <w:r w:rsidRPr="00F41BD0">
        <w:t xml:space="preserve">): </w:t>
      </w:r>
      <w:r>
        <w:t>2</w:t>
      </w:r>
      <w:r w:rsidRPr="00F41BD0">
        <w:t xml:space="preserve"> clock </w:t>
      </w:r>
      <w:r>
        <w:t>periods</w:t>
      </w:r>
    </w:p>
    <w:p w:rsidR="008B4E30" w:rsidRPr="00F41BD0" w:rsidRDefault="008B4E30" w:rsidP="008B4E30">
      <w:pPr>
        <w:numPr>
          <w:ilvl w:val="0"/>
          <w:numId w:val="35"/>
        </w:numPr>
        <w:tabs>
          <w:tab w:val="left" w:pos="1080"/>
        </w:tabs>
      </w:pPr>
      <w:r>
        <w:t>1</w:t>
      </w:r>
      <w:r w:rsidRPr="00F41BD0">
        <w:t xml:space="preserve"> Common Data Bus.</w:t>
      </w:r>
    </w:p>
    <w:p w:rsidR="008B4E30" w:rsidRPr="00F41BD0" w:rsidRDefault="008B4E30" w:rsidP="008B4E30">
      <w:pPr>
        <w:tabs>
          <w:tab w:val="left" w:pos="1080"/>
        </w:tabs>
      </w:pPr>
      <w:r>
        <w:t xml:space="preserve">Let also assume that </w:t>
      </w:r>
    </w:p>
    <w:p w:rsidR="008B4E30" w:rsidRPr="00F41BD0" w:rsidRDefault="008B4E30" w:rsidP="008B4E30">
      <w:pPr>
        <w:numPr>
          <w:ilvl w:val="0"/>
          <w:numId w:val="35"/>
        </w:numPr>
        <w:tabs>
          <w:tab w:val="left" w:pos="1080"/>
        </w:tabs>
      </w:pPr>
      <w:r>
        <w:t>Branch predictions are always correct</w:t>
      </w:r>
    </w:p>
    <w:p w:rsidR="008B4E30" w:rsidRPr="00F41BD0" w:rsidRDefault="008B4E30" w:rsidP="008B4E30">
      <w:pPr>
        <w:numPr>
          <w:ilvl w:val="0"/>
          <w:numId w:val="35"/>
        </w:numPr>
        <w:tabs>
          <w:tab w:val="left" w:pos="1080"/>
        </w:tabs>
      </w:pPr>
      <w:r>
        <w:t>All memory accesses never trigger a cache miss</w:t>
      </w:r>
      <w:r w:rsidRPr="00F41BD0">
        <w:t>.</w:t>
      </w:r>
    </w:p>
    <w:p w:rsidR="008B4E30" w:rsidRPr="00F41BD0" w:rsidRDefault="008B4E30" w:rsidP="008B4E30">
      <w:pPr>
        <w:tabs>
          <w:tab w:val="left" w:pos="284"/>
        </w:tabs>
        <w:jc w:val="both"/>
      </w:pPr>
    </w:p>
    <w:p w:rsidR="008B4E30" w:rsidRPr="00F41BD0" w:rsidRDefault="008B4E30" w:rsidP="008B4E30">
      <w:pPr>
        <w:tabs>
          <w:tab w:val="left" w:pos="284"/>
        </w:tabs>
        <w:jc w:val="both"/>
      </w:pPr>
      <w:r>
        <w:t>You should use the following table to describe the behavior of the processor during the execution of the first 2 iterations of a cycle composed of the following instructions</w:t>
      </w:r>
      <w:r w:rsidRPr="00F41BD0">
        <w:t xml:space="preserve">, </w:t>
      </w:r>
      <w:r>
        <w:t xml:space="preserve">computing the total number of required clock cycles. </w:t>
      </w:r>
      <w:r w:rsidR="004C6411">
        <w:t xml:space="preserve">Registers </w:t>
      </w:r>
      <w:r w:rsidR="004C6411" w:rsidRPr="001B7672">
        <w:rPr>
          <w:rFonts w:ascii="Arial" w:hAnsi="Arial" w:cs="Arial"/>
        </w:rPr>
        <w:t>f11</w:t>
      </w:r>
      <w:r w:rsidR="004C6411">
        <w:t xml:space="preserve"> and </w:t>
      </w:r>
      <w:r w:rsidR="004C6411" w:rsidRPr="001B7672">
        <w:rPr>
          <w:rFonts w:ascii="Arial" w:hAnsi="Arial" w:cs="Arial"/>
        </w:rPr>
        <w:t>f12</w:t>
      </w:r>
      <w:r w:rsidR="004C6411">
        <w:t xml:space="preserve"> store two constants.</w:t>
      </w:r>
    </w:p>
    <w:p w:rsidR="008B4E30" w:rsidRPr="00F41BD0" w:rsidRDefault="008B4E30" w:rsidP="008B4E30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366B43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CDB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366B43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COMMIT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div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f5, f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3, f11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16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8B4E30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sub.d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f4, f1, 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17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8B4E30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add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.d</w:t>
            </w:r>
            <w:proofErr w:type="spellEnd"/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f6, f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, f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16f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19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8B4E30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div.d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7,f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eastAsia="en-US"/>
              </w:rPr>
              <w:t>6,f12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32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8B4E30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s.d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7,v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(r1)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daddui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1,r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daddi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2,r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bnez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div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f5, f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3, f11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0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sub.d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f4, f1, 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add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.d</w:t>
            </w:r>
            <w:proofErr w:type="spellEnd"/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f6, f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, f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div.d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7,f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eastAsia="en-US"/>
              </w:rPr>
              <w:t>6,f12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s.d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7,v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(r1)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  <w:r w:rsidR="008A5966"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daddui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1,r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45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daddi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2,r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46</w:t>
            </w:r>
          </w:p>
        </w:tc>
      </w:tr>
      <w:tr w:rsidR="008B4E30" w:rsidRPr="00F41BD0" w:rsidTr="00F02B4F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E30" w:rsidRPr="00F41BD0" w:rsidRDefault="008B4E30" w:rsidP="00F02B4F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bnez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FB2E25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B4E30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4E30" w:rsidRPr="00F41BD0" w:rsidRDefault="008A5966" w:rsidP="00F02B4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47</w:t>
            </w:r>
          </w:p>
        </w:tc>
      </w:tr>
    </w:tbl>
    <w:p w:rsidR="008B4E30" w:rsidRPr="00F41BD0" w:rsidRDefault="008B4E30" w:rsidP="008B4E30"/>
    <w:p w:rsidR="00596658" w:rsidRPr="00466C55" w:rsidRDefault="00596658" w:rsidP="00596658"/>
    <w:sectPr w:rsidR="00596658" w:rsidRPr="00466C55" w:rsidSect="00531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211" w:rsidRDefault="00BC3211" w:rsidP="00B7466F">
      <w:r>
        <w:separator/>
      </w:r>
    </w:p>
  </w:endnote>
  <w:endnote w:type="continuationSeparator" w:id="0">
    <w:p w:rsidR="00BC3211" w:rsidRDefault="00BC3211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2ED" w:rsidRDefault="004F52ED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0A4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40" w:rsidRDefault="005A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211" w:rsidRDefault="00BC3211" w:rsidP="00B7466F">
      <w:r>
        <w:separator/>
      </w:r>
    </w:p>
  </w:footnote>
  <w:footnote w:type="continuationSeparator" w:id="0">
    <w:p w:rsidR="00BC3211" w:rsidRDefault="00BC3211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40" w:rsidRDefault="005A0A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784" w:rsidRPr="005313C9" w:rsidRDefault="00A35784" w:rsidP="00A35784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>Exam of 2</w:t>
    </w:r>
    <w:r w:rsidR="005A0A40">
      <w:rPr>
        <w:rFonts w:ascii="Verdana" w:hAnsi="Verdana"/>
        <w:sz w:val="28"/>
        <w:szCs w:val="28"/>
      </w:rPr>
      <w:t>8.4</w:t>
    </w:r>
    <w:r>
      <w:rPr>
        <w:rFonts w:ascii="Verdana" w:hAnsi="Verdana"/>
        <w:sz w:val="28"/>
        <w:szCs w:val="28"/>
      </w:rPr>
      <w:t>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</w:p>
  <w:p w:rsidR="00B7466F" w:rsidRPr="00B7466F" w:rsidRDefault="00B7466F" w:rsidP="00B7466F">
    <w:pPr>
      <w:tabs>
        <w:tab w:val="left" w:pos="-567"/>
      </w:tabs>
      <w:ind w:hanging="439"/>
    </w:pPr>
  </w:p>
  <w:p w:rsidR="00B7466F" w:rsidRPr="00B7466F" w:rsidRDefault="00246601" w:rsidP="00B7466F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:rsidR="00B7466F" w:rsidRDefault="00B74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40" w:rsidRDefault="005A0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D58778B"/>
    <w:multiLevelType w:val="hybridMultilevel"/>
    <w:tmpl w:val="CCD46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7647646"/>
    <w:multiLevelType w:val="hybridMultilevel"/>
    <w:tmpl w:val="E5A6BE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9"/>
  </w:num>
  <w:num w:numId="10">
    <w:abstractNumId w:val="14"/>
  </w:num>
  <w:num w:numId="11">
    <w:abstractNumId w:val="12"/>
  </w:num>
  <w:num w:numId="12">
    <w:abstractNumId w:val="32"/>
  </w:num>
  <w:num w:numId="13">
    <w:abstractNumId w:val="10"/>
  </w:num>
  <w:num w:numId="14">
    <w:abstractNumId w:val="0"/>
  </w:num>
  <w:num w:numId="15">
    <w:abstractNumId w:val="1"/>
  </w:num>
  <w:num w:numId="16">
    <w:abstractNumId w:val="6"/>
  </w:num>
  <w:num w:numId="17">
    <w:abstractNumId w:val="30"/>
  </w:num>
  <w:num w:numId="18">
    <w:abstractNumId w:val="18"/>
  </w:num>
  <w:num w:numId="19">
    <w:abstractNumId w:val="26"/>
  </w:num>
  <w:num w:numId="20">
    <w:abstractNumId w:val="23"/>
  </w:num>
  <w:num w:numId="21">
    <w:abstractNumId w:val="15"/>
  </w:num>
  <w:num w:numId="22">
    <w:abstractNumId w:val="27"/>
  </w:num>
  <w:num w:numId="23">
    <w:abstractNumId w:val="25"/>
  </w:num>
  <w:num w:numId="24">
    <w:abstractNumId w:val="11"/>
  </w:num>
  <w:num w:numId="25">
    <w:abstractNumId w:val="29"/>
  </w:num>
  <w:num w:numId="26">
    <w:abstractNumId w:val="21"/>
  </w:num>
  <w:num w:numId="27">
    <w:abstractNumId w:val="13"/>
  </w:num>
  <w:num w:numId="28">
    <w:abstractNumId w:val="28"/>
  </w:num>
  <w:num w:numId="29">
    <w:abstractNumId w:val="33"/>
  </w:num>
  <w:num w:numId="30">
    <w:abstractNumId w:val="19"/>
  </w:num>
  <w:num w:numId="31">
    <w:abstractNumId w:val="8"/>
  </w:num>
  <w:num w:numId="32">
    <w:abstractNumId w:val="22"/>
  </w:num>
  <w:num w:numId="33">
    <w:abstractNumId w:val="7"/>
  </w:num>
  <w:num w:numId="34">
    <w:abstractNumId w:val="3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37817"/>
    <w:rsid w:val="00037880"/>
    <w:rsid w:val="000647AC"/>
    <w:rsid w:val="0007000F"/>
    <w:rsid w:val="00080C75"/>
    <w:rsid w:val="00087CE0"/>
    <w:rsid w:val="000A55D7"/>
    <w:rsid w:val="000A5E07"/>
    <w:rsid w:val="000B5DF3"/>
    <w:rsid w:val="000C1822"/>
    <w:rsid w:val="000C4AA9"/>
    <w:rsid w:val="000C5911"/>
    <w:rsid w:val="000D50EE"/>
    <w:rsid w:val="000D7A12"/>
    <w:rsid w:val="000F5DC5"/>
    <w:rsid w:val="00101681"/>
    <w:rsid w:val="00103330"/>
    <w:rsid w:val="0011120F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744D2"/>
    <w:rsid w:val="001D4746"/>
    <w:rsid w:val="001F2CDC"/>
    <w:rsid w:val="002148B6"/>
    <w:rsid w:val="002228B7"/>
    <w:rsid w:val="00246601"/>
    <w:rsid w:val="00251002"/>
    <w:rsid w:val="002924AD"/>
    <w:rsid w:val="00296BBE"/>
    <w:rsid w:val="002A1E20"/>
    <w:rsid w:val="002A704D"/>
    <w:rsid w:val="002B1FE7"/>
    <w:rsid w:val="002C4F99"/>
    <w:rsid w:val="00312153"/>
    <w:rsid w:val="00312667"/>
    <w:rsid w:val="003169F4"/>
    <w:rsid w:val="00321374"/>
    <w:rsid w:val="00344DDE"/>
    <w:rsid w:val="0034692D"/>
    <w:rsid w:val="0036435A"/>
    <w:rsid w:val="00366B43"/>
    <w:rsid w:val="00374EA4"/>
    <w:rsid w:val="003908D3"/>
    <w:rsid w:val="003A0401"/>
    <w:rsid w:val="003C52EF"/>
    <w:rsid w:val="003D0B8C"/>
    <w:rsid w:val="003F0F51"/>
    <w:rsid w:val="00400707"/>
    <w:rsid w:val="00421698"/>
    <w:rsid w:val="00432840"/>
    <w:rsid w:val="00435538"/>
    <w:rsid w:val="00466C55"/>
    <w:rsid w:val="004A2170"/>
    <w:rsid w:val="004B5217"/>
    <w:rsid w:val="004B7BA5"/>
    <w:rsid w:val="004C6411"/>
    <w:rsid w:val="004D6000"/>
    <w:rsid w:val="004D7444"/>
    <w:rsid w:val="004F52ED"/>
    <w:rsid w:val="004F56AD"/>
    <w:rsid w:val="00504527"/>
    <w:rsid w:val="005076D2"/>
    <w:rsid w:val="005313C9"/>
    <w:rsid w:val="005320F6"/>
    <w:rsid w:val="00532FF5"/>
    <w:rsid w:val="005460DA"/>
    <w:rsid w:val="00554EDA"/>
    <w:rsid w:val="00563753"/>
    <w:rsid w:val="005733CB"/>
    <w:rsid w:val="00583FA9"/>
    <w:rsid w:val="005940EC"/>
    <w:rsid w:val="00596658"/>
    <w:rsid w:val="005974F8"/>
    <w:rsid w:val="005A0A40"/>
    <w:rsid w:val="005B27BB"/>
    <w:rsid w:val="005B58DB"/>
    <w:rsid w:val="005B6DF5"/>
    <w:rsid w:val="005D75F1"/>
    <w:rsid w:val="005E3BB9"/>
    <w:rsid w:val="005F3C84"/>
    <w:rsid w:val="005F5EB8"/>
    <w:rsid w:val="00601C7C"/>
    <w:rsid w:val="00633660"/>
    <w:rsid w:val="00645F8C"/>
    <w:rsid w:val="00650888"/>
    <w:rsid w:val="006602F5"/>
    <w:rsid w:val="00660B92"/>
    <w:rsid w:val="00672DF3"/>
    <w:rsid w:val="00695EC0"/>
    <w:rsid w:val="006A0456"/>
    <w:rsid w:val="006A61FC"/>
    <w:rsid w:val="006D50AE"/>
    <w:rsid w:val="006F4A33"/>
    <w:rsid w:val="0070645A"/>
    <w:rsid w:val="007117EC"/>
    <w:rsid w:val="00724513"/>
    <w:rsid w:val="00733279"/>
    <w:rsid w:val="00735BB9"/>
    <w:rsid w:val="00736CCC"/>
    <w:rsid w:val="0074300A"/>
    <w:rsid w:val="0078536B"/>
    <w:rsid w:val="007C4B6E"/>
    <w:rsid w:val="007E5F25"/>
    <w:rsid w:val="0080255B"/>
    <w:rsid w:val="00827FBA"/>
    <w:rsid w:val="0084064D"/>
    <w:rsid w:val="00861B4F"/>
    <w:rsid w:val="00862248"/>
    <w:rsid w:val="0086343E"/>
    <w:rsid w:val="00880093"/>
    <w:rsid w:val="00882032"/>
    <w:rsid w:val="008A5966"/>
    <w:rsid w:val="008B00B9"/>
    <w:rsid w:val="008B4E30"/>
    <w:rsid w:val="008B623F"/>
    <w:rsid w:val="008D462A"/>
    <w:rsid w:val="00902E80"/>
    <w:rsid w:val="009123EA"/>
    <w:rsid w:val="009141B4"/>
    <w:rsid w:val="00955733"/>
    <w:rsid w:val="00964E93"/>
    <w:rsid w:val="00981D12"/>
    <w:rsid w:val="00983AF4"/>
    <w:rsid w:val="00995A30"/>
    <w:rsid w:val="009D59ED"/>
    <w:rsid w:val="009E4109"/>
    <w:rsid w:val="00A04212"/>
    <w:rsid w:val="00A076AF"/>
    <w:rsid w:val="00A11B92"/>
    <w:rsid w:val="00A149EE"/>
    <w:rsid w:val="00A277C9"/>
    <w:rsid w:val="00A35784"/>
    <w:rsid w:val="00A61060"/>
    <w:rsid w:val="00A8018D"/>
    <w:rsid w:val="00A922BA"/>
    <w:rsid w:val="00AA5D1F"/>
    <w:rsid w:val="00AB2CBB"/>
    <w:rsid w:val="00AC49B0"/>
    <w:rsid w:val="00AC5276"/>
    <w:rsid w:val="00AE7B32"/>
    <w:rsid w:val="00AF552B"/>
    <w:rsid w:val="00AF757E"/>
    <w:rsid w:val="00B262FE"/>
    <w:rsid w:val="00B3442C"/>
    <w:rsid w:val="00B43D1D"/>
    <w:rsid w:val="00B54754"/>
    <w:rsid w:val="00B603C4"/>
    <w:rsid w:val="00B6362D"/>
    <w:rsid w:val="00B67B4D"/>
    <w:rsid w:val="00B721ED"/>
    <w:rsid w:val="00B7466F"/>
    <w:rsid w:val="00B83C15"/>
    <w:rsid w:val="00B84999"/>
    <w:rsid w:val="00B84B30"/>
    <w:rsid w:val="00B8541E"/>
    <w:rsid w:val="00B85655"/>
    <w:rsid w:val="00BB072E"/>
    <w:rsid w:val="00BB6527"/>
    <w:rsid w:val="00BB7691"/>
    <w:rsid w:val="00BC3211"/>
    <w:rsid w:val="00BD37CC"/>
    <w:rsid w:val="00BF2CE5"/>
    <w:rsid w:val="00BF6BC1"/>
    <w:rsid w:val="00BF7F6A"/>
    <w:rsid w:val="00C07386"/>
    <w:rsid w:val="00C226D0"/>
    <w:rsid w:val="00C27B22"/>
    <w:rsid w:val="00C31AA0"/>
    <w:rsid w:val="00C70C7E"/>
    <w:rsid w:val="00C77023"/>
    <w:rsid w:val="00C808C0"/>
    <w:rsid w:val="00CA316C"/>
    <w:rsid w:val="00CC4429"/>
    <w:rsid w:val="00CD1384"/>
    <w:rsid w:val="00CE00D6"/>
    <w:rsid w:val="00CE6B7C"/>
    <w:rsid w:val="00CE793C"/>
    <w:rsid w:val="00D00099"/>
    <w:rsid w:val="00D13905"/>
    <w:rsid w:val="00D20AF2"/>
    <w:rsid w:val="00D355C8"/>
    <w:rsid w:val="00D437B6"/>
    <w:rsid w:val="00D4735B"/>
    <w:rsid w:val="00D632A3"/>
    <w:rsid w:val="00D81FB1"/>
    <w:rsid w:val="00D859AC"/>
    <w:rsid w:val="00DA2BB8"/>
    <w:rsid w:val="00DA37B1"/>
    <w:rsid w:val="00DC66E4"/>
    <w:rsid w:val="00DE35C0"/>
    <w:rsid w:val="00E05841"/>
    <w:rsid w:val="00E13CA3"/>
    <w:rsid w:val="00E23C34"/>
    <w:rsid w:val="00E40262"/>
    <w:rsid w:val="00E40AB9"/>
    <w:rsid w:val="00E42E1D"/>
    <w:rsid w:val="00E61CF7"/>
    <w:rsid w:val="00E625B1"/>
    <w:rsid w:val="00E67DF7"/>
    <w:rsid w:val="00E86C2D"/>
    <w:rsid w:val="00E8727A"/>
    <w:rsid w:val="00E925A0"/>
    <w:rsid w:val="00ED6E6F"/>
    <w:rsid w:val="00ED7344"/>
    <w:rsid w:val="00EF1A0C"/>
    <w:rsid w:val="00EF54ED"/>
    <w:rsid w:val="00F05F41"/>
    <w:rsid w:val="00F13052"/>
    <w:rsid w:val="00F24F6E"/>
    <w:rsid w:val="00F44E2B"/>
    <w:rsid w:val="00F51891"/>
    <w:rsid w:val="00F53D4F"/>
    <w:rsid w:val="00F7162F"/>
    <w:rsid w:val="00F869A6"/>
    <w:rsid w:val="00FB1DFF"/>
    <w:rsid w:val="00FB2E25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D17F6"/>
  <w15:docId w15:val="{D51BD29E-5CB4-4F01-98FB-CFC4BDAB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paragraph" w:styleId="ListParagraph">
    <w:name w:val="List Paragraph"/>
    <w:basedOn w:val="Normal"/>
    <w:uiPriority w:val="34"/>
    <w:qFormat/>
    <w:rsid w:val="00080C75"/>
    <w:pPr>
      <w:ind w:left="720"/>
      <w:contextualSpacing/>
    </w:pPr>
  </w:style>
  <w:style w:type="table" w:styleId="TableGrid">
    <w:name w:val="Table Grid"/>
    <w:basedOn w:val="TableNormal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FSBFSCMM2014120</cp:lastModifiedBy>
  <cp:revision>5</cp:revision>
  <cp:lastPrinted>2019-06-29T14:09:00Z</cp:lastPrinted>
  <dcterms:created xsi:type="dcterms:W3CDTF">2020-04-24T08:13:00Z</dcterms:created>
  <dcterms:modified xsi:type="dcterms:W3CDTF">2022-02-04T15:01:00Z</dcterms:modified>
</cp:coreProperties>
</file>