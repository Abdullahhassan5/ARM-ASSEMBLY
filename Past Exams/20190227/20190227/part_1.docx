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5A5C58" w14:textId="214552BA" w:rsidR="00080C75" w:rsidRPr="003C5A44" w:rsidRDefault="00734CD7" w:rsidP="00080C75">
      <w:pPr>
        <w:suppressAutoHyphens w:val="0"/>
        <w:jc w:val="center"/>
        <w:rPr>
          <w:b/>
          <w:sz w:val="26"/>
        </w:rPr>
      </w:pPr>
      <w:r>
        <w:rPr>
          <w:b/>
          <w:sz w:val="26"/>
        </w:rPr>
        <w:t>Question</w:t>
      </w:r>
      <w:r w:rsidR="00080C75" w:rsidRPr="003C5A44">
        <w:rPr>
          <w:b/>
          <w:sz w:val="26"/>
        </w:rPr>
        <w:t xml:space="preserve"> 1</w:t>
      </w:r>
    </w:p>
    <w:p w14:paraId="689571CC" w14:textId="77777777" w:rsidR="00862248" w:rsidRPr="003C5A44" w:rsidRDefault="004731BA" w:rsidP="005B6DF5">
      <w:pPr>
        <w:suppressAutoHyphens w:val="0"/>
      </w:pPr>
      <w:r w:rsidRPr="003C5A44">
        <w:t xml:space="preserve">Let consider the </w:t>
      </w:r>
      <w:r w:rsidR="001F2CDC" w:rsidRPr="003C5A44">
        <w:rPr>
          <w:i/>
        </w:rPr>
        <w:t>Hazard</w:t>
      </w:r>
      <w:r w:rsidRPr="003C5A44">
        <w:rPr>
          <w:i/>
        </w:rPr>
        <w:t>s</w:t>
      </w:r>
      <w:r w:rsidR="001F2CDC" w:rsidRPr="003C5A44">
        <w:t xml:space="preserve"> </w:t>
      </w:r>
      <w:r w:rsidRPr="003C5A44">
        <w:t>that may</w:t>
      </w:r>
      <w:r w:rsidR="003C5A44">
        <w:t xml:space="preserve"> </w:t>
      </w:r>
      <w:r w:rsidRPr="003C5A44">
        <w:t xml:space="preserve">arise in a pipelined processor. You are requested to </w:t>
      </w:r>
    </w:p>
    <w:p w14:paraId="483B8ECA" w14:textId="77777777" w:rsidR="00862248" w:rsidRPr="003C5A44" w:rsidRDefault="004731BA" w:rsidP="0034692D">
      <w:pPr>
        <w:pStyle w:val="ListParagraph"/>
        <w:numPr>
          <w:ilvl w:val="0"/>
          <w:numId w:val="27"/>
        </w:numPr>
        <w:suppressAutoHyphens w:val="0"/>
      </w:pPr>
      <w:r w:rsidRPr="003C5A44">
        <w:t xml:space="preserve">List the different types of </w:t>
      </w:r>
      <w:r w:rsidR="00862248" w:rsidRPr="003C5A44">
        <w:t>Hazard</w:t>
      </w:r>
      <w:r w:rsidRPr="003C5A44">
        <w:t>s</w:t>
      </w:r>
      <w:r w:rsidR="00DC66E4" w:rsidRPr="003C5A44">
        <w:t xml:space="preserve">, </w:t>
      </w:r>
      <w:r w:rsidRPr="003C5A44">
        <w:t xml:space="preserve">detailing in particular the different </w:t>
      </w:r>
      <w:r w:rsidR="003C5A44" w:rsidRPr="003C5A44">
        <w:t>categories</w:t>
      </w:r>
      <w:r w:rsidR="003C5A44">
        <w:t xml:space="preserve"> </w:t>
      </w:r>
      <w:r w:rsidRPr="003C5A44">
        <w:t>o</w:t>
      </w:r>
      <w:r w:rsidR="003C5A44">
        <w:t>f</w:t>
      </w:r>
      <w:r w:rsidRPr="003C5A44">
        <w:t xml:space="preserve"> </w:t>
      </w:r>
      <w:r w:rsidR="00DC66E4" w:rsidRPr="003C5A44">
        <w:t>Data Hazard</w:t>
      </w:r>
      <w:r w:rsidRPr="003C5A44">
        <w:t>s</w:t>
      </w:r>
    </w:p>
    <w:p w14:paraId="2FE1BE4A" w14:textId="77777777" w:rsidR="00862248" w:rsidRPr="003C5A44" w:rsidRDefault="004731BA" w:rsidP="0034692D">
      <w:pPr>
        <w:pStyle w:val="ListParagraph"/>
        <w:numPr>
          <w:ilvl w:val="0"/>
          <w:numId w:val="27"/>
        </w:numPr>
        <w:suppressAutoHyphens w:val="0"/>
      </w:pPr>
      <w:r w:rsidRPr="003C5A44">
        <w:t xml:space="preserve">Describe for every type and </w:t>
      </w:r>
      <w:r w:rsidR="003C5A44" w:rsidRPr="003C5A44">
        <w:t>category</w:t>
      </w:r>
      <w:r w:rsidRPr="003C5A44">
        <w:t xml:space="preserve"> an example where the </w:t>
      </w:r>
      <w:r w:rsidR="003A0401" w:rsidRPr="003C5A44">
        <w:t>Hazard</w:t>
      </w:r>
      <w:r w:rsidRPr="003C5A44">
        <w:t xml:space="preserve"> happens</w:t>
      </w:r>
    </w:p>
    <w:p w14:paraId="024DEDBC" w14:textId="77777777" w:rsidR="00D81FB1" w:rsidRPr="003C5A44" w:rsidRDefault="004731BA" w:rsidP="0034692D">
      <w:pPr>
        <w:pStyle w:val="ListParagraph"/>
        <w:numPr>
          <w:ilvl w:val="0"/>
          <w:numId w:val="27"/>
        </w:numPr>
        <w:suppressAutoHyphens w:val="0"/>
      </w:pPr>
      <w:r w:rsidRPr="003C5A44">
        <w:t xml:space="preserve">Identify the corresponding data dependency </w:t>
      </w:r>
      <w:r w:rsidR="00862248" w:rsidRPr="003C5A44">
        <w:t>(</w:t>
      </w:r>
      <w:r w:rsidRPr="003C5A44">
        <w:t xml:space="preserve">for </w:t>
      </w:r>
      <w:r w:rsidR="00862248" w:rsidRPr="003C5A44">
        <w:t>Data Hazard</w:t>
      </w:r>
      <w:r w:rsidRPr="003C5A44">
        <w:t>s, only</w:t>
      </w:r>
      <w:r w:rsidR="00862248" w:rsidRPr="003C5A44">
        <w:t>)</w:t>
      </w:r>
      <w:r w:rsidR="001F2CDC" w:rsidRPr="003C5A44">
        <w:t>.</w:t>
      </w:r>
    </w:p>
    <w:p w14:paraId="02A5F867" w14:textId="77777777" w:rsidR="00D81FB1" w:rsidRPr="003C5A44" w:rsidRDefault="00D81FB1" w:rsidP="005B6DF5">
      <w:pPr>
        <w:suppressAutoHyphens w:val="0"/>
      </w:pPr>
    </w:p>
    <w:p w14:paraId="34373640" w14:textId="77777777" w:rsidR="006A0456" w:rsidRPr="003C5A44" w:rsidRDefault="006A0456" w:rsidP="006A0456">
      <w:pPr>
        <w:pStyle w:val="ListParagraph"/>
        <w:ind w:left="2160"/>
      </w:pPr>
    </w:p>
    <w:p w14:paraId="452913E1" w14:textId="2EDAB2B4" w:rsidR="00C70C7E" w:rsidRPr="003C5A44" w:rsidRDefault="00080C75" w:rsidP="005B6DF5">
      <w:pPr>
        <w:suppressAutoHyphens w:val="0"/>
        <w:rPr>
          <w:b/>
          <w:sz w:val="26"/>
        </w:rPr>
      </w:pPr>
      <w:r w:rsidRPr="003C5A44">
        <w:rPr>
          <w:b/>
          <w:sz w:val="26"/>
        </w:rPr>
        <w:br w:type="page"/>
      </w:r>
      <w:r w:rsidR="00F824FB">
        <w:rPr>
          <w:b/>
          <w:sz w:val="26"/>
        </w:rPr>
        <w:lastRenderedPageBreak/>
        <w:t>Question</w:t>
      </w:r>
      <w:bookmarkStart w:id="0" w:name="_GoBack"/>
      <w:bookmarkEnd w:id="0"/>
      <w:r w:rsidRPr="003C5A44">
        <w:rPr>
          <w:b/>
          <w:sz w:val="26"/>
        </w:rPr>
        <w:t xml:space="preserve"> 2</w:t>
      </w:r>
    </w:p>
    <w:p w14:paraId="53EC80BE" w14:textId="77777777" w:rsidR="00C70C7E" w:rsidRPr="003C5A44" w:rsidRDefault="00C70C7E"/>
    <w:p w14:paraId="3313E958" w14:textId="77777777" w:rsidR="00596658" w:rsidRPr="003C5A44" w:rsidRDefault="00596658" w:rsidP="00596658"/>
    <w:p w14:paraId="1DEB9329" w14:textId="77777777" w:rsidR="00596658" w:rsidRPr="003C5A44" w:rsidRDefault="003C5A44" w:rsidP="005F5EB8">
      <w:pPr>
        <w:jc w:val="both"/>
      </w:pPr>
      <w:r>
        <w:t xml:space="preserve">Let consider a </w:t>
      </w:r>
      <w:r w:rsidR="00596658" w:rsidRPr="003C5A44">
        <w:t xml:space="preserve">MIPS </w:t>
      </w:r>
      <w:r>
        <w:t xml:space="preserve">architecture using a </w:t>
      </w:r>
      <w:r w:rsidR="00596658" w:rsidRPr="003C5A44">
        <w:rPr>
          <w:i/>
        </w:rPr>
        <w:t>Branch History Table</w:t>
      </w:r>
      <w:r w:rsidR="00596658" w:rsidRPr="003C5A44">
        <w:t xml:space="preserve"> (BHT) </w:t>
      </w:r>
      <w:r>
        <w:t>composed of 8 1-</w:t>
      </w:r>
      <w:r w:rsidRPr="003C5A44">
        <w:t xml:space="preserve">bit </w:t>
      </w:r>
      <w:r>
        <w:t>entries</w:t>
      </w:r>
      <w:r w:rsidR="00596658" w:rsidRPr="003C5A44">
        <w:t xml:space="preserve">. </w:t>
      </w:r>
      <w:r>
        <w:t xml:space="preserve">Let assume that this architecture executes the following code, which computes the number of equal non-null elements placed in the same position in 2 vectors V1 and V2, each composed </w:t>
      </w:r>
      <w:proofErr w:type="gramStart"/>
      <w:r>
        <w:t>of  5</w:t>
      </w:r>
      <w:proofErr w:type="gramEnd"/>
      <w:r>
        <w:t xml:space="preserve"> integer elements, and then writes the result in the variable </w:t>
      </w:r>
      <w:r w:rsidR="00596658" w:rsidRPr="003C5A44">
        <w:t xml:space="preserve">Res. </w:t>
      </w:r>
      <w:r>
        <w:t xml:space="preserve">For ever instruction the hexadecimal address of the memory cell storing the instruction is reported. </w:t>
      </w:r>
    </w:p>
    <w:p w14:paraId="71795C97" w14:textId="77777777" w:rsidR="00596658" w:rsidRPr="003C5A44" w:rsidRDefault="003C5A44" w:rsidP="005F5EB8">
      <w:pPr>
        <w:jc w:val="both"/>
      </w:pPr>
      <w:r>
        <w:t xml:space="preserve">Assuming that when the execution of the code </w:t>
      </w:r>
      <w:proofErr w:type="gramStart"/>
      <w:r>
        <w:t>fragment</w:t>
      </w:r>
      <w:proofErr w:type="gramEnd"/>
      <w:r>
        <w:t xml:space="preserve"> the </w:t>
      </w:r>
      <w:r w:rsidR="00596658" w:rsidRPr="003C5A44">
        <w:t xml:space="preserve">BHT </w:t>
      </w:r>
      <w:r>
        <w:t xml:space="preserve">is full of null values (corresponding to the prediction </w:t>
      </w:r>
      <w:r w:rsidR="00596658" w:rsidRPr="003C5A44">
        <w:t xml:space="preserve">Not Taken) </w:t>
      </w:r>
      <w:r>
        <w:t>you are asked to compute</w:t>
      </w:r>
      <w:r w:rsidR="00596658" w:rsidRPr="003C5A44">
        <w:t>:</w:t>
      </w:r>
    </w:p>
    <w:p w14:paraId="57E1FEBF" w14:textId="77777777" w:rsidR="00596658" w:rsidRPr="003C5A44" w:rsidRDefault="003C5A44" w:rsidP="00596658">
      <w:pPr>
        <w:pStyle w:val="ListParagraph"/>
        <w:numPr>
          <w:ilvl w:val="0"/>
          <w:numId w:val="25"/>
        </w:numPr>
      </w:pPr>
      <w:r>
        <w:t xml:space="preserve">The number of </w:t>
      </w:r>
      <w:proofErr w:type="spellStart"/>
      <w:r w:rsidR="00596658" w:rsidRPr="003C5A44">
        <w:t>mispredicted</w:t>
      </w:r>
      <w:proofErr w:type="spellEnd"/>
      <w:r w:rsidR="00596658" w:rsidRPr="003C5A44">
        <w:t xml:space="preserve"> </w:t>
      </w:r>
      <w:r>
        <w:t>branches during the execution of the fragment</w:t>
      </w:r>
    </w:p>
    <w:p w14:paraId="13F6C2D3" w14:textId="77777777" w:rsidR="00596658" w:rsidRPr="003C5A44" w:rsidRDefault="003C5A44" w:rsidP="00596658">
      <w:pPr>
        <w:pStyle w:val="ListParagraph"/>
        <w:numPr>
          <w:ilvl w:val="0"/>
          <w:numId w:val="25"/>
        </w:numPr>
      </w:pPr>
      <w:r>
        <w:t xml:space="preserve">The </w:t>
      </w:r>
      <w:r w:rsidR="00596658" w:rsidRPr="003C5A44">
        <w:t xml:space="preserve">BHT </w:t>
      </w:r>
      <w:r>
        <w:t>content when the execution finishes (using the table reported in the next page)</w:t>
      </w:r>
      <w:r w:rsidR="00596658" w:rsidRPr="003C5A44">
        <w:t xml:space="preserve">. </w:t>
      </w:r>
    </w:p>
    <w:p w14:paraId="7C9CDF88" w14:textId="77777777" w:rsidR="00596658" w:rsidRPr="003C5A44" w:rsidRDefault="003C5A44" w:rsidP="00596658">
      <w:r>
        <w:t xml:space="preserve">For all computation we suggest the usage of the table in the next page. </w:t>
      </w:r>
    </w:p>
    <w:p w14:paraId="29385E2B" w14:textId="77777777" w:rsidR="00E8727A" w:rsidRPr="003C5A44" w:rsidRDefault="00E8727A" w:rsidP="00596658"/>
    <w:p w14:paraId="7281518A" w14:textId="77777777" w:rsidR="00596658" w:rsidRPr="003C5A44" w:rsidRDefault="00596658" w:rsidP="00596658">
      <w:r w:rsidRPr="003C5A44">
        <w:t>V1:</w:t>
      </w:r>
      <w:proofErr w:type="gramStart"/>
      <w:r w:rsidRPr="003C5A44">
        <w:tab/>
        <w:t>.word</w:t>
      </w:r>
      <w:proofErr w:type="gramEnd"/>
      <w:r w:rsidRPr="003C5A44">
        <w:t xml:space="preserve"> 0, 2, 4, 6, 8</w:t>
      </w:r>
      <w:r w:rsidRPr="003C5A44">
        <w:tab/>
      </w:r>
      <w:r w:rsidRPr="003C5A44">
        <w:tab/>
        <w:t># vector V1</w:t>
      </w:r>
    </w:p>
    <w:p w14:paraId="662204A1" w14:textId="77777777" w:rsidR="00596658" w:rsidRPr="003C5A44" w:rsidRDefault="00596658" w:rsidP="00596658">
      <w:r w:rsidRPr="003C5A44">
        <w:t>V2:</w:t>
      </w:r>
      <w:proofErr w:type="gramStart"/>
      <w:r w:rsidRPr="003C5A44">
        <w:tab/>
        <w:t>.word</w:t>
      </w:r>
      <w:proofErr w:type="gramEnd"/>
      <w:r w:rsidRPr="003C5A44">
        <w:t xml:space="preserve"> 0, 1, 3, 6, 0</w:t>
      </w:r>
      <w:r w:rsidRPr="003C5A44">
        <w:tab/>
      </w:r>
      <w:r w:rsidRPr="003C5A44">
        <w:tab/>
        <w:t># vector V2</w:t>
      </w:r>
    </w:p>
    <w:p w14:paraId="42188B1A" w14:textId="77777777" w:rsidR="00596658" w:rsidRPr="003C5A44" w:rsidRDefault="00596658" w:rsidP="00596658">
      <w:r w:rsidRPr="003C5A44">
        <w:t>Res:</w:t>
      </w:r>
      <w:proofErr w:type="gramStart"/>
      <w:r w:rsidRPr="003C5A44">
        <w:tab/>
        <w:t>.word</w:t>
      </w:r>
      <w:proofErr w:type="gramEnd"/>
      <w:r w:rsidRPr="003C5A44">
        <w:t xml:space="preserve"> 0</w:t>
      </w:r>
      <w:r w:rsidRPr="003C5A44">
        <w:tab/>
      </w:r>
      <w:r w:rsidRPr="003C5A44">
        <w:tab/>
      </w:r>
      <w:r w:rsidRPr="003C5A44">
        <w:tab/>
        <w:t># result</w:t>
      </w:r>
    </w:p>
    <w:p w14:paraId="429D2C87" w14:textId="77777777" w:rsidR="00596658" w:rsidRPr="003C5A44" w:rsidRDefault="00596658" w:rsidP="00596658"/>
    <w:p w14:paraId="22C206D8" w14:textId="77777777" w:rsidR="00596658" w:rsidRPr="003C5A44" w:rsidRDefault="00596658" w:rsidP="00596658">
      <w:r w:rsidRPr="003C5A44">
        <w:t>…</w:t>
      </w:r>
    </w:p>
    <w:p w14:paraId="088D511B" w14:textId="77777777" w:rsidR="00596658" w:rsidRPr="003C5A44" w:rsidRDefault="00596658" w:rsidP="00596658"/>
    <w:p w14:paraId="306D3AF9" w14:textId="77777777" w:rsidR="00596658" w:rsidRPr="003C5A44" w:rsidRDefault="00596658" w:rsidP="00596658">
      <w:r w:rsidRPr="003C5A44">
        <w:t>0x0020</w:t>
      </w:r>
      <w:r w:rsidRPr="003C5A44">
        <w:tab/>
      </w:r>
      <w:r w:rsidRPr="003C5A44">
        <w:tab/>
        <w:t>and</w:t>
      </w:r>
      <w:r w:rsidRPr="003C5A44">
        <w:tab/>
        <w:t>$t3, $0, $0</w:t>
      </w:r>
      <w:r w:rsidRPr="003C5A44">
        <w:tab/>
        <w:t xml:space="preserve"># </w:t>
      </w:r>
      <w:r w:rsidR="00861B4F" w:rsidRPr="003C5A44">
        <w:t xml:space="preserve">initialize </w:t>
      </w:r>
      <w:r w:rsidRPr="003C5A44">
        <w:t>index</w:t>
      </w:r>
    </w:p>
    <w:p w14:paraId="697C24D7" w14:textId="77777777" w:rsidR="00596658" w:rsidRPr="003C5A44" w:rsidRDefault="00596658" w:rsidP="00596658">
      <w:r w:rsidRPr="003C5A44">
        <w:t>0x0024</w:t>
      </w:r>
      <w:r w:rsidRPr="003C5A44">
        <w:tab/>
      </w:r>
      <w:r w:rsidRPr="003C5A44">
        <w:tab/>
        <w:t>and</w:t>
      </w:r>
      <w:r w:rsidRPr="003C5A44">
        <w:tab/>
        <w:t>$t4, $0, $0</w:t>
      </w:r>
      <w:r w:rsidRPr="003C5A44">
        <w:tab/>
        <w:t xml:space="preserve"># </w:t>
      </w:r>
      <w:r w:rsidR="00861B4F" w:rsidRPr="003C5A44">
        <w:t xml:space="preserve">initialize </w:t>
      </w:r>
      <w:r w:rsidRPr="003C5A44">
        <w:t>counter of equal non-null elements</w:t>
      </w:r>
    </w:p>
    <w:p w14:paraId="5A9E49C2" w14:textId="77777777" w:rsidR="00596658" w:rsidRPr="003C5A44" w:rsidRDefault="00596658" w:rsidP="00596658">
      <w:r w:rsidRPr="003C5A44">
        <w:t>0x0028</w:t>
      </w:r>
      <w:r w:rsidRPr="003C5A44">
        <w:tab/>
        <w:t>lab1:</w:t>
      </w:r>
      <w:r w:rsidRPr="003C5A44">
        <w:tab/>
      </w:r>
      <w:proofErr w:type="spellStart"/>
      <w:r w:rsidRPr="003C5A44">
        <w:t>lw</w:t>
      </w:r>
      <w:proofErr w:type="spellEnd"/>
      <w:r w:rsidRPr="003C5A44">
        <w:tab/>
        <w:t>$t0, V1($t3)</w:t>
      </w:r>
      <w:r w:rsidRPr="003C5A44">
        <w:tab/>
        <w:t># load first element from V1</w:t>
      </w:r>
    </w:p>
    <w:p w14:paraId="058088C6" w14:textId="77777777" w:rsidR="00596658" w:rsidRPr="003C5A44" w:rsidRDefault="00596658" w:rsidP="00596658">
      <w:r w:rsidRPr="003C5A44">
        <w:t>0x002c</w:t>
      </w:r>
      <w:r w:rsidRPr="003C5A44">
        <w:tab/>
      </w:r>
      <w:r w:rsidRPr="003C5A44">
        <w:tab/>
      </w:r>
      <w:proofErr w:type="spellStart"/>
      <w:r w:rsidRPr="003C5A44">
        <w:t>lw</w:t>
      </w:r>
      <w:proofErr w:type="spellEnd"/>
      <w:r w:rsidRPr="003C5A44">
        <w:tab/>
        <w:t>$t1, V2($t3)</w:t>
      </w:r>
      <w:r w:rsidRPr="003C5A44">
        <w:tab/>
        <w:t># load first element from V2</w:t>
      </w:r>
    </w:p>
    <w:p w14:paraId="2F0BB99F" w14:textId="77777777" w:rsidR="00596658" w:rsidRPr="003C5A44" w:rsidRDefault="00596658" w:rsidP="00596658">
      <w:r w:rsidRPr="003C5A44">
        <w:t>0x0030</w:t>
      </w:r>
      <w:r w:rsidRPr="003C5A44">
        <w:tab/>
      </w:r>
      <w:r w:rsidRPr="003C5A44">
        <w:tab/>
      </w:r>
      <w:proofErr w:type="spellStart"/>
      <w:r w:rsidRPr="003C5A44">
        <w:t>bne</w:t>
      </w:r>
      <w:proofErr w:type="spellEnd"/>
      <w:r w:rsidRPr="003C5A44">
        <w:tab/>
        <w:t>$t0, $t1, lab2</w:t>
      </w:r>
      <w:r w:rsidRPr="003C5A44">
        <w:tab/>
        <w:t># compare for equal value</w:t>
      </w:r>
    </w:p>
    <w:p w14:paraId="6FDCCA3F" w14:textId="77777777" w:rsidR="00596658" w:rsidRPr="003C5A44" w:rsidRDefault="00596658" w:rsidP="00596658">
      <w:r w:rsidRPr="003C5A44">
        <w:t>0x0034</w:t>
      </w:r>
      <w:r w:rsidRPr="003C5A44">
        <w:tab/>
      </w:r>
      <w:r w:rsidR="00733279" w:rsidRPr="003C5A44">
        <w:tab/>
      </w:r>
      <w:proofErr w:type="spellStart"/>
      <w:r w:rsidR="00733279" w:rsidRPr="003C5A44">
        <w:t>beq</w:t>
      </w:r>
      <w:proofErr w:type="spellEnd"/>
      <w:r w:rsidRPr="003C5A44">
        <w:tab/>
        <w:t>$t0, $0, lab2</w:t>
      </w:r>
      <w:r w:rsidRPr="003C5A44">
        <w:tab/>
        <w:t># compare for non-null value</w:t>
      </w:r>
    </w:p>
    <w:p w14:paraId="0447C9A7" w14:textId="77777777" w:rsidR="00596658" w:rsidRPr="003C5A44" w:rsidRDefault="00596658" w:rsidP="00596658">
      <w:r w:rsidRPr="003C5A44">
        <w:t>0x0038</w:t>
      </w:r>
      <w:r w:rsidRPr="003C5A44">
        <w:tab/>
      </w:r>
      <w:r w:rsidRPr="003C5A44">
        <w:tab/>
        <w:t>add</w:t>
      </w:r>
      <w:r w:rsidRPr="003C5A44">
        <w:tab/>
        <w:t>$t4, $t4, 1</w:t>
      </w:r>
      <w:r w:rsidR="00660B92" w:rsidRPr="003C5A44">
        <w:tab/>
        <w:t># increment counter</w:t>
      </w:r>
    </w:p>
    <w:p w14:paraId="510FBB66" w14:textId="77777777" w:rsidR="00596658" w:rsidRPr="003C5A44" w:rsidRDefault="00596658" w:rsidP="00596658">
      <w:r w:rsidRPr="003C5A44">
        <w:t>0x003c</w:t>
      </w:r>
      <w:r w:rsidRPr="003C5A44">
        <w:tab/>
        <w:t>lab2:</w:t>
      </w:r>
      <w:r w:rsidRPr="003C5A44">
        <w:tab/>
        <w:t>add</w:t>
      </w:r>
      <w:r w:rsidRPr="003C5A44">
        <w:tab/>
        <w:t>$t3, $t3, 4</w:t>
      </w:r>
      <w:r w:rsidR="00660B92" w:rsidRPr="003C5A44">
        <w:tab/>
        <w:t># increment index</w:t>
      </w:r>
    </w:p>
    <w:p w14:paraId="63950694" w14:textId="77777777" w:rsidR="00596658" w:rsidRPr="003C5A44" w:rsidRDefault="00596658" w:rsidP="00596658">
      <w:r w:rsidRPr="003C5A44">
        <w:t>0x0040</w:t>
      </w:r>
      <w:r w:rsidRPr="003C5A44">
        <w:tab/>
      </w:r>
      <w:r w:rsidRPr="003C5A44">
        <w:tab/>
      </w:r>
      <w:proofErr w:type="spellStart"/>
      <w:r w:rsidRPr="003C5A44">
        <w:t>bne</w:t>
      </w:r>
      <w:proofErr w:type="spellEnd"/>
      <w:r w:rsidRPr="003C5A44">
        <w:tab/>
        <w:t>$t3, 16, lab1</w:t>
      </w:r>
      <w:r w:rsidR="00660B92" w:rsidRPr="003C5A44">
        <w:tab/>
        <w:t># repeat</w:t>
      </w:r>
    </w:p>
    <w:p w14:paraId="672A4364" w14:textId="77777777" w:rsidR="00596658" w:rsidRPr="003C5A44" w:rsidRDefault="00596658" w:rsidP="00596658">
      <w:r w:rsidRPr="003C5A44">
        <w:t>0x0044</w:t>
      </w:r>
      <w:r w:rsidRPr="003C5A44">
        <w:tab/>
      </w:r>
      <w:r w:rsidRPr="003C5A44">
        <w:tab/>
      </w:r>
      <w:proofErr w:type="spellStart"/>
      <w:r w:rsidRPr="003C5A44">
        <w:t>sw</w:t>
      </w:r>
      <w:proofErr w:type="spellEnd"/>
      <w:r w:rsidRPr="003C5A44">
        <w:tab/>
        <w:t>$t4, Res</w:t>
      </w:r>
      <w:r w:rsidR="00660B92" w:rsidRPr="003C5A44">
        <w:tab/>
      </w:r>
      <w:r w:rsidR="00660B92" w:rsidRPr="003C5A44">
        <w:tab/>
        <w:t># store result</w:t>
      </w:r>
    </w:p>
    <w:p w14:paraId="5B68352F" w14:textId="77777777" w:rsidR="00C07386" w:rsidRPr="003C5A44" w:rsidRDefault="00C07386">
      <w:pPr>
        <w:suppressAutoHyphens w:val="0"/>
      </w:pPr>
      <w:r w:rsidRPr="003C5A44">
        <w:t>…</w:t>
      </w:r>
    </w:p>
    <w:p w14:paraId="47CD2E74" w14:textId="77777777" w:rsidR="00C07386" w:rsidRPr="003C5A44" w:rsidRDefault="00C07386">
      <w:pPr>
        <w:suppressAutoHyphens w:val="0"/>
      </w:pPr>
    </w:p>
    <w:p w14:paraId="257C04F0" w14:textId="77777777" w:rsidR="00C07386" w:rsidRPr="003C5A44" w:rsidRDefault="00C07386">
      <w:pPr>
        <w:suppressAutoHyphens w:val="0"/>
      </w:pPr>
    </w:p>
    <w:p w14:paraId="21D63B23" w14:textId="77777777" w:rsidR="00983AF4" w:rsidRPr="003C5A44" w:rsidRDefault="00983AF4">
      <w:pPr>
        <w:suppressAutoHyphens w:val="0"/>
      </w:pPr>
      <w:r w:rsidRPr="003C5A44">
        <w:br w:type="page"/>
      </w:r>
    </w:p>
    <w:p w14:paraId="32A78049" w14:textId="77777777" w:rsidR="00983AF4" w:rsidRPr="003C5A44" w:rsidRDefault="00983AF4" w:rsidP="00596658">
      <w:pPr>
        <w:sectPr w:rsidR="00983AF4" w:rsidRPr="003C5A44" w:rsidSect="005313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notePr>
            <w:pos w:val="beneathText"/>
          </w:footnotePr>
          <w:pgSz w:w="11905" w:h="16837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5EF150CD" w14:textId="77777777" w:rsidR="00AC5276" w:rsidRPr="003C5A44" w:rsidRDefault="00AC5276" w:rsidP="00AC5276"/>
    <w:p w14:paraId="6AB5B1F8" w14:textId="77777777" w:rsidR="00AC5276" w:rsidRPr="003C5A44" w:rsidRDefault="00AC5276" w:rsidP="00AC5276"/>
    <w:tbl>
      <w:tblPr>
        <w:tblStyle w:val="TableGrid"/>
        <w:tblW w:w="12582" w:type="dxa"/>
        <w:jc w:val="center"/>
        <w:tblLayout w:type="fixed"/>
        <w:tblLook w:val="04A0" w:firstRow="1" w:lastRow="0" w:firstColumn="1" w:lastColumn="0" w:noHBand="0" w:noVBand="1"/>
      </w:tblPr>
      <w:tblGrid>
        <w:gridCol w:w="701"/>
        <w:gridCol w:w="1816"/>
        <w:gridCol w:w="1135"/>
        <w:gridCol w:w="709"/>
        <w:gridCol w:w="1134"/>
        <w:gridCol w:w="992"/>
        <w:gridCol w:w="1127"/>
        <w:gridCol w:w="709"/>
        <w:gridCol w:w="1128"/>
        <w:gridCol w:w="863"/>
        <w:gridCol w:w="1276"/>
        <w:gridCol w:w="992"/>
      </w:tblGrid>
      <w:tr w:rsidR="00AC5276" w:rsidRPr="003C5A44" w14:paraId="67B95AE5" w14:textId="77777777" w:rsidTr="00B73B46">
        <w:trPr>
          <w:jc w:val="center"/>
        </w:trPr>
        <w:tc>
          <w:tcPr>
            <w:tcW w:w="2517" w:type="dxa"/>
            <w:gridSpan w:val="2"/>
          </w:tcPr>
          <w:p w14:paraId="57796DB4" w14:textId="77777777" w:rsidR="00AC5276" w:rsidRPr="003C5A44" w:rsidRDefault="00AC5276" w:rsidP="00B73B46"/>
        </w:tc>
        <w:tc>
          <w:tcPr>
            <w:tcW w:w="1844" w:type="dxa"/>
            <w:gridSpan w:val="2"/>
          </w:tcPr>
          <w:p w14:paraId="687280D5" w14:textId="77777777" w:rsidR="00AC5276" w:rsidRPr="003C5A44" w:rsidRDefault="008F3F70" w:rsidP="008F3F70">
            <w:pPr>
              <w:jc w:val="center"/>
            </w:pPr>
            <w:r>
              <w:t>Iterat</w:t>
            </w:r>
            <w:r w:rsidR="00AC5276" w:rsidRPr="003C5A44">
              <w:t>ion #1</w:t>
            </w:r>
          </w:p>
        </w:tc>
        <w:tc>
          <w:tcPr>
            <w:tcW w:w="2126" w:type="dxa"/>
            <w:gridSpan w:val="2"/>
          </w:tcPr>
          <w:p w14:paraId="0BC5618B" w14:textId="77777777" w:rsidR="00AC5276" w:rsidRPr="003C5A44" w:rsidRDefault="008F3F70" w:rsidP="00B73B46">
            <w:pPr>
              <w:jc w:val="center"/>
            </w:pPr>
            <w:r>
              <w:t>Iterat</w:t>
            </w:r>
            <w:r w:rsidRPr="003C5A44">
              <w:t xml:space="preserve">ion </w:t>
            </w:r>
            <w:r w:rsidR="00AC5276" w:rsidRPr="003C5A44">
              <w:t>#2</w:t>
            </w:r>
          </w:p>
        </w:tc>
        <w:tc>
          <w:tcPr>
            <w:tcW w:w="1836" w:type="dxa"/>
            <w:gridSpan w:val="2"/>
          </w:tcPr>
          <w:p w14:paraId="2E3BD622" w14:textId="77777777" w:rsidR="00AC5276" w:rsidRPr="003C5A44" w:rsidRDefault="008F3F70" w:rsidP="00B73B46">
            <w:pPr>
              <w:jc w:val="center"/>
            </w:pPr>
            <w:proofErr w:type="gramStart"/>
            <w:r>
              <w:t>Iterat</w:t>
            </w:r>
            <w:r w:rsidRPr="003C5A44">
              <w:t xml:space="preserve">ion </w:t>
            </w:r>
            <w:r>
              <w:t xml:space="preserve"> </w:t>
            </w:r>
            <w:r w:rsidR="00AC5276" w:rsidRPr="003C5A44">
              <w:t>#</w:t>
            </w:r>
            <w:proofErr w:type="gramEnd"/>
            <w:r w:rsidR="00AC5276" w:rsidRPr="003C5A44">
              <w:t>3</w:t>
            </w:r>
          </w:p>
        </w:tc>
        <w:tc>
          <w:tcPr>
            <w:tcW w:w="1991" w:type="dxa"/>
            <w:gridSpan w:val="2"/>
          </w:tcPr>
          <w:p w14:paraId="48929883" w14:textId="77777777" w:rsidR="00AC5276" w:rsidRPr="003C5A44" w:rsidRDefault="008F3F70" w:rsidP="00B73B46">
            <w:pPr>
              <w:jc w:val="center"/>
            </w:pPr>
            <w:r>
              <w:t xml:space="preserve"> Iterat</w:t>
            </w:r>
            <w:r w:rsidRPr="003C5A44">
              <w:t xml:space="preserve">ion </w:t>
            </w:r>
            <w:r w:rsidR="00AC5276" w:rsidRPr="003C5A44">
              <w:t>#4</w:t>
            </w:r>
          </w:p>
        </w:tc>
        <w:tc>
          <w:tcPr>
            <w:tcW w:w="2268" w:type="dxa"/>
            <w:gridSpan w:val="2"/>
          </w:tcPr>
          <w:p w14:paraId="3AF1C257" w14:textId="77777777" w:rsidR="00AC5276" w:rsidRPr="003C5A44" w:rsidRDefault="008F3F70" w:rsidP="00B73B46">
            <w:pPr>
              <w:jc w:val="center"/>
            </w:pPr>
            <w:proofErr w:type="gramStart"/>
            <w:r>
              <w:t>Iterat</w:t>
            </w:r>
            <w:r w:rsidRPr="003C5A44">
              <w:t xml:space="preserve">ion </w:t>
            </w:r>
            <w:r>
              <w:t xml:space="preserve"> </w:t>
            </w:r>
            <w:r w:rsidR="00AC5276" w:rsidRPr="003C5A44">
              <w:t>#</w:t>
            </w:r>
            <w:proofErr w:type="gramEnd"/>
            <w:r w:rsidR="00AC5276" w:rsidRPr="003C5A44">
              <w:t>5</w:t>
            </w:r>
          </w:p>
        </w:tc>
      </w:tr>
      <w:tr w:rsidR="00AC5276" w:rsidRPr="003C5A44" w14:paraId="59C25568" w14:textId="77777777" w:rsidTr="00B73B46">
        <w:trPr>
          <w:jc w:val="center"/>
        </w:trPr>
        <w:tc>
          <w:tcPr>
            <w:tcW w:w="2517" w:type="dxa"/>
            <w:gridSpan w:val="2"/>
          </w:tcPr>
          <w:p w14:paraId="4CE0F47C" w14:textId="77777777" w:rsidR="00AC5276" w:rsidRPr="003C5A44" w:rsidRDefault="00AC5276" w:rsidP="00B73B46"/>
        </w:tc>
        <w:tc>
          <w:tcPr>
            <w:tcW w:w="1135" w:type="dxa"/>
          </w:tcPr>
          <w:p w14:paraId="6D100519" w14:textId="77777777" w:rsidR="00AC5276" w:rsidRPr="003C5A44" w:rsidRDefault="00AC5276" w:rsidP="00B73B46">
            <w:pPr>
              <w:jc w:val="center"/>
            </w:pPr>
            <w:r w:rsidRPr="003C5A44">
              <w:t>prediction</w:t>
            </w:r>
          </w:p>
        </w:tc>
        <w:tc>
          <w:tcPr>
            <w:tcW w:w="709" w:type="dxa"/>
          </w:tcPr>
          <w:p w14:paraId="1AA077EF" w14:textId="77777777" w:rsidR="00AC5276" w:rsidRPr="003C5A44" w:rsidRDefault="008F3F70" w:rsidP="00B73B46">
            <w:pPr>
              <w:jc w:val="center"/>
            </w:pPr>
            <w:r>
              <w:t>result</w:t>
            </w:r>
          </w:p>
        </w:tc>
        <w:tc>
          <w:tcPr>
            <w:tcW w:w="1134" w:type="dxa"/>
          </w:tcPr>
          <w:p w14:paraId="1925DC60" w14:textId="77777777" w:rsidR="00AC5276" w:rsidRPr="003C5A44" w:rsidRDefault="00AC5276" w:rsidP="00B73B46">
            <w:pPr>
              <w:jc w:val="center"/>
            </w:pPr>
            <w:r w:rsidRPr="003C5A44">
              <w:t>prediction</w:t>
            </w:r>
          </w:p>
        </w:tc>
        <w:tc>
          <w:tcPr>
            <w:tcW w:w="992" w:type="dxa"/>
          </w:tcPr>
          <w:p w14:paraId="5C840C77" w14:textId="77777777" w:rsidR="00AC5276" w:rsidRPr="003C5A44" w:rsidRDefault="008F3F70" w:rsidP="00B73B46">
            <w:pPr>
              <w:jc w:val="center"/>
            </w:pPr>
            <w:r>
              <w:t>result</w:t>
            </w:r>
          </w:p>
        </w:tc>
        <w:tc>
          <w:tcPr>
            <w:tcW w:w="1127" w:type="dxa"/>
          </w:tcPr>
          <w:p w14:paraId="50DF16E8" w14:textId="77777777" w:rsidR="00AC5276" w:rsidRPr="003C5A44" w:rsidRDefault="00AC5276" w:rsidP="00B73B46">
            <w:pPr>
              <w:jc w:val="center"/>
            </w:pPr>
            <w:r w:rsidRPr="003C5A44">
              <w:t>prediction</w:t>
            </w:r>
          </w:p>
        </w:tc>
        <w:tc>
          <w:tcPr>
            <w:tcW w:w="709" w:type="dxa"/>
          </w:tcPr>
          <w:p w14:paraId="197EAEC8" w14:textId="77777777" w:rsidR="00AC5276" w:rsidRPr="003C5A44" w:rsidRDefault="008F3F70" w:rsidP="00B73B46">
            <w:pPr>
              <w:jc w:val="center"/>
            </w:pPr>
            <w:r>
              <w:t>result</w:t>
            </w:r>
          </w:p>
        </w:tc>
        <w:tc>
          <w:tcPr>
            <w:tcW w:w="1128" w:type="dxa"/>
          </w:tcPr>
          <w:p w14:paraId="2C03E2BC" w14:textId="77777777" w:rsidR="00AC5276" w:rsidRPr="003C5A44" w:rsidRDefault="00AC5276" w:rsidP="00B73B46">
            <w:pPr>
              <w:jc w:val="center"/>
            </w:pPr>
            <w:r w:rsidRPr="003C5A44">
              <w:t>prediction</w:t>
            </w:r>
          </w:p>
        </w:tc>
        <w:tc>
          <w:tcPr>
            <w:tcW w:w="863" w:type="dxa"/>
          </w:tcPr>
          <w:p w14:paraId="2C1E02FE" w14:textId="77777777" w:rsidR="00AC5276" w:rsidRPr="003C5A44" w:rsidRDefault="008F3F70" w:rsidP="00B73B46">
            <w:pPr>
              <w:jc w:val="center"/>
            </w:pPr>
            <w:r>
              <w:t>result</w:t>
            </w:r>
          </w:p>
        </w:tc>
        <w:tc>
          <w:tcPr>
            <w:tcW w:w="1276" w:type="dxa"/>
          </w:tcPr>
          <w:p w14:paraId="166582B3" w14:textId="77777777" w:rsidR="00AC5276" w:rsidRPr="003C5A44" w:rsidRDefault="00AC5276" w:rsidP="00B73B46">
            <w:pPr>
              <w:jc w:val="center"/>
            </w:pPr>
            <w:r w:rsidRPr="003C5A44">
              <w:t>prediction</w:t>
            </w:r>
          </w:p>
        </w:tc>
        <w:tc>
          <w:tcPr>
            <w:tcW w:w="992" w:type="dxa"/>
          </w:tcPr>
          <w:p w14:paraId="4F53B7E3" w14:textId="77777777" w:rsidR="00AC5276" w:rsidRPr="003C5A44" w:rsidRDefault="008F3F70" w:rsidP="00B73B46">
            <w:pPr>
              <w:jc w:val="center"/>
            </w:pPr>
            <w:r>
              <w:t>result</w:t>
            </w:r>
          </w:p>
        </w:tc>
      </w:tr>
      <w:tr w:rsidR="00AC5276" w:rsidRPr="003C5A44" w14:paraId="62E10D45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0F535DBC" w14:textId="77777777" w:rsidR="00AC5276" w:rsidRPr="003C5A44" w:rsidRDefault="00AC5276" w:rsidP="00B73B46"/>
        </w:tc>
        <w:tc>
          <w:tcPr>
            <w:tcW w:w="1816" w:type="dxa"/>
            <w:tcBorders>
              <w:left w:val="nil"/>
            </w:tcBorders>
          </w:tcPr>
          <w:p w14:paraId="0C3FBECE" w14:textId="77777777" w:rsidR="00AC5276" w:rsidRPr="003C5A44" w:rsidRDefault="00AC5276" w:rsidP="00B73B46">
            <w:r w:rsidRPr="003C5A44">
              <w:t>and $t3, $0, $0</w:t>
            </w:r>
          </w:p>
        </w:tc>
        <w:tc>
          <w:tcPr>
            <w:tcW w:w="1135" w:type="dxa"/>
          </w:tcPr>
          <w:p w14:paraId="04879F95" w14:textId="77777777" w:rsidR="00AC5276" w:rsidRPr="003C5A44" w:rsidRDefault="00AC5276" w:rsidP="00B73B46"/>
        </w:tc>
        <w:tc>
          <w:tcPr>
            <w:tcW w:w="709" w:type="dxa"/>
          </w:tcPr>
          <w:p w14:paraId="6201DA30" w14:textId="77777777" w:rsidR="00AC5276" w:rsidRPr="003C5A44" w:rsidRDefault="00AC5276" w:rsidP="00B73B46"/>
        </w:tc>
        <w:tc>
          <w:tcPr>
            <w:tcW w:w="1134" w:type="dxa"/>
          </w:tcPr>
          <w:p w14:paraId="7C1C5314" w14:textId="77777777" w:rsidR="00AC5276" w:rsidRPr="003C5A44" w:rsidRDefault="00AC5276" w:rsidP="00B73B46"/>
        </w:tc>
        <w:tc>
          <w:tcPr>
            <w:tcW w:w="992" w:type="dxa"/>
          </w:tcPr>
          <w:p w14:paraId="65AC18D4" w14:textId="77777777" w:rsidR="00AC5276" w:rsidRPr="003C5A44" w:rsidRDefault="00AC5276" w:rsidP="00B73B46"/>
        </w:tc>
        <w:tc>
          <w:tcPr>
            <w:tcW w:w="1127" w:type="dxa"/>
          </w:tcPr>
          <w:p w14:paraId="164172E1" w14:textId="77777777" w:rsidR="00AC5276" w:rsidRPr="003C5A44" w:rsidRDefault="00AC5276" w:rsidP="00B73B46"/>
        </w:tc>
        <w:tc>
          <w:tcPr>
            <w:tcW w:w="709" w:type="dxa"/>
          </w:tcPr>
          <w:p w14:paraId="67E0F0DC" w14:textId="77777777" w:rsidR="00AC5276" w:rsidRPr="003C5A44" w:rsidRDefault="00AC5276" w:rsidP="00B73B46"/>
        </w:tc>
        <w:tc>
          <w:tcPr>
            <w:tcW w:w="1128" w:type="dxa"/>
          </w:tcPr>
          <w:p w14:paraId="3B8520EF" w14:textId="77777777" w:rsidR="00AC5276" w:rsidRPr="003C5A44" w:rsidRDefault="00AC5276" w:rsidP="00B73B46"/>
        </w:tc>
        <w:tc>
          <w:tcPr>
            <w:tcW w:w="863" w:type="dxa"/>
          </w:tcPr>
          <w:p w14:paraId="7D4D31B5" w14:textId="77777777" w:rsidR="00AC5276" w:rsidRPr="003C5A44" w:rsidRDefault="00AC5276" w:rsidP="00B73B46"/>
        </w:tc>
        <w:tc>
          <w:tcPr>
            <w:tcW w:w="1276" w:type="dxa"/>
          </w:tcPr>
          <w:p w14:paraId="1578F880" w14:textId="77777777" w:rsidR="00AC5276" w:rsidRPr="003C5A44" w:rsidRDefault="00AC5276" w:rsidP="00B73B46"/>
        </w:tc>
        <w:tc>
          <w:tcPr>
            <w:tcW w:w="992" w:type="dxa"/>
          </w:tcPr>
          <w:p w14:paraId="5CE1F0D5" w14:textId="77777777" w:rsidR="00AC5276" w:rsidRPr="003C5A44" w:rsidRDefault="00AC5276" w:rsidP="00B73B46"/>
        </w:tc>
      </w:tr>
      <w:tr w:rsidR="00AC5276" w:rsidRPr="003C5A44" w14:paraId="0E72A405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6EC6ED80" w14:textId="77777777" w:rsidR="00AC5276" w:rsidRPr="003C5A44" w:rsidRDefault="00AC5276" w:rsidP="00B73B46"/>
        </w:tc>
        <w:tc>
          <w:tcPr>
            <w:tcW w:w="1816" w:type="dxa"/>
            <w:tcBorders>
              <w:left w:val="nil"/>
            </w:tcBorders>
          </w:tcPr>
          <w:p w14:paraId="609234BE" w14:textId="77777777" w:rsidR="00AC5276" w:rsidRPr="003C5A44" w:rsidRDefault="00AC5276" w:rsidP="00B73B46">
            <w:r w:rsidRPr="003C5A44">
              <w:t>and $t4, $0, $0</w:t>
            </w:r>
          </w:p>
        </w:tc>
        <w:tc>
          <w:tcPr>
            <w:tcW w:w="1135" w:type="dxa"/>
          </w:tcPr>
          <w:p w14:paraId="63FE56EE" w14:textId="77777777" w:rsidR="00AC5276" w:rsidRPr="003C5A44" w:rsidRDefault="00AC5276" w:rsidP="00B73B46"/>
        </w:tc>
        <w:tc>
          <w:tcPr>
            <w:tcW w:w="709" w:type="dxa"/>
          </w:tcPr>
          <w:p w14:paraId="2F59D69B" w14:textId="77777777" w:rsidR="00AC5276" w:rsidRPr="003C5A44" w:rsidRDefault="00AC5276" w:rsidP="00B73B46"/>
        </w:tc>
        <w:tc>
          <w:tcPr>
            <w:tcW w:w="1134" w:type="dxa"/>
          </w:tcPr>
          <w:p w14:paraId="248AD299" w14:textId="77777777" w:rsidR="00AC5276" w:rsidRPr="003C5A44" w:rsidRDefault="00AC5276" w:rsidP="00B73B46"/>
        </w:tc>
        <w:tc>
          <w:tcPr>
            <w:tcW w:w="992" w:type="dxa"/>
          </w:tcPr>
          <w:p w14:paraId="7CBE0CB2" w14:textId="77777777" w:rsidR="00AC5276" w:rsidRPr="003C5A44" w:rsidRDefault="00AC5276" w:rsidP="00B73B46"/>
        </w:tc>
        <w:tc>
          <w:tcPr>
            <w:tcW w:w="1127" w:type="dxa"/>
          </w:tcPr>
          <w:p w14:paraId="21FA160E" w14:textId="77777777" w:rsidR="00AC5276" w:rsidRPr="003C5A44" w:rsidRDefault="00AC5276" w:rsidP="00B73B46"/>
        </w:tc>
        <w:tc>
          <w:tcPr>
            <w:tcW w:w="709" w:type="dxa"/>
          </w:tcPr>
          <w:p w14:paraId="122CE7A3" w14:textId="77777777" w:rsidR="00AC5276" w:rsidRPr="003C5A44" w:rsidRDefault="00AC5276" w:rsidP="00B73B46"/>
        </w:tc>
        <w:tc>
          <w:tcPr>
            <w:tcW w:w="1128" w:type="dxa"/>
          </w:tcPr>
          <w:p w14:paraId="5FBF15CE" w14:textId="77777777" w:rsidR="00AC5276" w:rsidRPr="003C5A44" w:rsidRDefault="00AC5276" w:rsidP="00B73B46"/>
        </w:tc>
        <w:tc>
          <w:tcPr>
            <w:tcW w:w="863" w:type="dxa"/>
          </w:tcPr>
          <w:p w14:paraId="40B46584" w14:textId="77777777" w:rsidR="00AC5276" w:rsidRPr="003C5A44" w:rsidRDefault="00AC5276" w:rsidP="00B73B46"/>
        </w:tc>
        <w:tc>
          <w:tcPr>
            <w:tcW w:w="1276" w:type="dxa"/>
          </w:tcPr>
          <w:p w14:paraId="63A73F16" w14:textId="77777777" w:rsidR="00AC5276" w:rsidRPr="003C5A44" w:rsidRDefault="00AC5276" w:rsidP="00B73B46"/>
        </w:tc>
        <w:tc>
          <w:tcPr>
            <w:tcW w:w="992" w:type="dxa"/>
          </w:tcPr>
          <w:p w14:paraId="222C096F" w14:textId="77777777" w:rsidR="00AC5276" w:rsidRPr="003C5A44" w:rsidRDefault="00AC5276" w:rsidP="00B73B46"/>
        </w:tc>
      </w:tr>
      <w:tr w:rsidR="00AC5276" w:rsidRPr="003C5A44" w14:paraId="4078B9A4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5F0B0C3C" w14:textId="77777777" w:rsidR="00AC5276" w:rsidRPr="003C5A44" w:rsidRDefault="00AC5276" w:rsidP="00B73B46">
            <w:r w:rsidRPr="003C5A44">
              <w:t>lab1:</w:t>
            </w:r>
          </w:p>
        </w:tc>
        <w:tc>
          <w:tcPr>
            <w:tcW w:w="1816" w:type="dxa"/>
            <w:tcBorders>
              <w:left w:val="nil"/>
            </w:tcBorders>
          </w:tcPr>
          <w:p w14:paraId="45E15162" w14:textId="77777777" w:rsidR="00AC5276" w:rsidRPr="003C5A44" w:rsidRDefault="00AC5276" w:rsidP="00B73B46">
            <w:proofErr w:type="spellStart"/>
            <w:r w:rsidRPr="003C5A44">
              <w:t>lw</w:t>
            </w:r>
            <w:proofErr w:type="spellEnd"/>
            <w:r w:rsidRPr="003C5A44">
              <w:t xml:space="preserve"> $t0, V1($t3)</w:t>
            </w:r>
          </w:p>
        </w:tc>
        <w:tc>
          <w:tcPr>
            <w:tcW w:w="1135" w:type="dxa"/>
          </w:tcPr>
          <w:p w14:paraId="6FFBF28B" w14:textId="77777777" w:rsidR="00AC5276" w:rsidRPr="003C5A44" w:rsidRDefault="00AC5276" w:rsidP="00B73B46"/>
        </w:tc>
        <w:tc>
          <w:tcPr>
            <w:tcW w:w="709" w:type="dxa"/>
          </w:tcPr>
          <w:p w14:paraId="2F94A573" w14:textId="77777777" w:rsidR="00AC5276" w:rsidRPr="003C5A44" w:rsidRDefault="00AC5276" w:rsidP="00B73B46"/>
        </w:tc>
        <w:tc>
          <w:tcPr>
            <w:tcW w:w="1134" w:type="dxa"/>
          </w:tcPr>
          <w:p w14:paraId="749BF66E" w14:textId="77777777" w:rsidR="00AC5276" w:rsidRPr="003C5A44" w:rsidRDefault="00AC5276" w:rsidP="00B73B46"/>
        </w:tc>
        <w:tc>
          <w:tcPr>
            <w:tcW w:w="992" w:type="dxa"/>
          </w:tcPr>
          <w:p w14:paraId="1E49C902" w14:textId="77777777" w:rsidR="00AC5276" w:rsidRPr="003C5A44" w:rsidRDefault="00AC5276" w:rsidP="00B73B46"/>
        </w:tc>
        <w:tc>
          <w:tcPr>
            <w:tcW w:w="1127" w:type="dxa"/>
          </w:tcPr>
          <w:p w14:paraId="0FB10CB3" w14:textId="77777777" w:rsidR="00AC5276" w:rsidRPr="003C5A44" w:rsidRDefault="00AC5276" w:rsidP="00B73B46"/>
        </w:tc>
        <w:tc>
          <w:tcPr>
            <w:tcW w:w="709" w:type="dxa"/>
          </w:tcPr>
          <w:p w14:paraId="1640E0A2" w14:textId="77777777" w:rsidR="00AC5276" w:rsidRPr="003C5A44" w:rsidRDefault="00AC5276" w:rsidP="00B73B46"/>
        </w:tc>
        <w:tc>
          <w:tcPr>
            <w:tcW w:w="1128" w:type="dxa"/>
          </w:tcPr>
          <w:p w14:paraId="51F663C4" w14:textId="77777777" w:rsidR="00AC5276" w:rsidRPr="003C5A44" w:rsidRDefault="00AC5276" w:rsidP="00B73B46"/>
        </w:tc>
        <w:tc>
          <w:tcPr>
            <w:tcW w:w="863" w:type="dxa"/>
          </w:tcPr>
          <w:p w14:paraId="745E49E4" w14:textId="77777777" w:rsidR="00AC5276" w:rsidRPr="003C5A44" w:rsidRDefault="00AC5276" w:rsidP="00B73B46"/>
        </w:tc>
        <w:tc>
          <w:tcPr>
            <w:tcW w:w="1276" w:type="dxa"/>
          </w:tcPr>
          <w:p w14:paraId="60459B0D" w14:textId="77777777" w:rsidR="00AC5276" w:rsidRPr="003C5A44" w:rsidRDefault="00AC5276" w:rsidP="00B73B46"/>
        </w:tc>
        <w:tc>
          <w:tcPr>
            <w:tcW w:w="992" w:type="dxa"/>
          </w:tcPr>
          <w:p w14:paraId="695A18DD" w14:textId="77777777" w:rsidR="00AC5276" w:rsidRPr="003C5A44" w:rsidRDefault="00AC5276" w:rsidP="00B73B46"/>
        </w:tc>
      </w:tr>
      <w:tr w:rsidR="00AC5276" w:rsidRPr="003C5A44" w14:paraId="391DFA39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72769CDF" w14:textId="77777777" w:rsidR="00AC5276" w:rsidRPr="003C5A44" w:rsidRDefault="00AC5276" w:rsidP="00B73B46"/>
        </w:tc>
        <w:tc>
          <w:tcPr>
            <w:tcW w:w="1816" w:type="dxa"/>
            <w:tcBorders>
              <w:left w:val="nil"/>
            </w:tcBorders>
          </w:tcPr>
          <w:p w14:paraId="4B6CFE1D" w14:textId="77777777" w:rsidR="00AC5276" w:rsidRPr="003C5A44" w:rsidRDefault="00AC5276" w:rsidP="00B73B46">
            <w:proofErr w:type="spellStart"/>
            <w:r w:rsidRPr="003C5A44">
              <w:t>lw</w:t>
            </w:r>
            <w:proofErr w:type="spellEnd"/>
            <w:r w:rsidRPr="003C5A44">
              <w:t xml:space="preserve"> $t1, V2($t3)</w:t>
            </w:r>
          </w:p>
        </w:tc>
        <w:tc>
          <w:tcPr>
            <w:tcW w:w="1135" w:type="dxa"/>
          </w:tcPr>
          <w:p w14:paraId="2F5D75FA" w14:textId="77777777" w:rsidR="00AC5276" w:rsidRPr="003C5A44" w:rsidRDefault="00AC5276" w:rsidP="00B73B46"/>
        </w:tc>
        <w:tc>
          <w:tcPr>
            <w:tcW w:w="709" w:type="dxa"/>
          </w:tcPr>
          <w:p w14:paraId="2F83D0B0" w14:textId="77777777" w:rsidR="00AC5276" w:rsidRPr="003C5A44" w:rsidRDefault="00AC5276" w:rsidP="00B73B46"/>
        </w:tc>
        <w:tc>
          <w:tcPr>
            <w:tcW w:w="1134" w:type="dxa"/>
          </w:tcPr>
          <w:p w14:paraId="6EE9B3BF" w14:textId="77777777" w:rsidR="00AC5276" w:rsidRPr="003C5A44" w:rsidRDefault="00AC5276" w:rsidP="00B73B46"/>
        </w:tc>
        <w:tc>
          <w:tcPr>
            <w:tcW w:w="992" w:type="dxa"/>
          </w:tcPr>
          <w:p w14:paraId="16A18EFD" w14:textId="77777777" w:rsidR="00AC5276" w:rsidRPr="003C5A44" w:rsidRDefault="00AC5276" w:rsidP="00B73B46"/>
        </w:tc>
        <w:tc>
          <w:tcPr>
            <w:tcW w:w="1127" w:type="dxa"/>
          </w:tcPr>
          <w:p w14:paraId="4EF74944" w14:textId="77777777" w:rsidR="00AC5276" w:rsidRPr="003C5A44" w:rsidRDefault="00AC5276" w:rsidP="00B73B46"/>
        </w:tc>
        <w:tc>
          <w:tcPr>
            <w:tcW w:w="709" w:type="dxa"/>
          </w:tcPr>
          <w:p w14:paraId="7FC288DF" w14:textId="77777777" w:rsidR="00AC5276" w:rsidRPr="003C5A44" w:rsidRDefault="00AC5276" w:rsidP="00B73B46"/>
        </w:tc>
        <w:tc>
          <w:tcPr>
            <w:tcW w:w="1128" w:type="dxa"/>
          </w:tcPr>
          <w:p w14:paraId="6509C4AD" w14:textId="77777777" w:rsidR="00AC5276" w:rsidRPr="003C5A44" w:rsidRDefault="00AC5276" w:rsidP="00B73B46"/>
        </w:tc>
        <w:tc>
          <w:tcPr>
            <w:tcW w:w="863" w:type="dxa"/>
          </w:tcPr>
          <w:p w14:paraId="42CB0FD1" w14:textId="77777777" w:rsidR="00AC5276" w:rsidRPr="003C5A44" w:rsidRDefault="00AC5276" w:rsidP="00B73B46"/>
        </w:tc>
        <w:tc>
          <w:tcPr>
            <w:tcW w:w="1276" w:type="dxa"/>
          </w:tcPr>
          <w:p w14:paraId="032A9F25" w14:textId="77777777" w:rsidR="00AC5276" w:rsidRPr="003C5A44" w:rsidRDefault="00AC5276" w:rsidP="00B73B46"/>
        </w:tc>
        <w:tc>
          <w:tcPr>
            <w:tcW w:w="992" w:type="dxa"/>
          </w:tcPr>
          <w:p w14:paraId="1527F63B" w14:textId="77777777" w:rsidR="00AC5276" w:rsidRPr="003C5A44" w:rsidRDefault="00AC5276" w:rsidP="00B73B46"/>
        </w:tc>
      </w:tr>
      <w:tr w:rsidR="00AC5276" w:rsidRPr="003C5A44" w14:paraId="3024B364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4E151D72" w14:textId="77777777" w:rsidR="00AC5276" w:rsidRPr="003C5A44" w:rsidRDefault="00AC5276" w:rsidP="00B73B46"/>
        </w:tc>
        <w:tc>
          <w:tcPr>
            <w:tcW w:w="1816" w:type="dxa"/>
            <w:tcBorders>
              <w:left w:val="nil"/>
            </w:tcBorders>
          </w:tcPr>
          <w:p w14:paraId="1B1775DC" w14:textId="77777777" w:rsidR="00AC5276" w:rsidRPr="003C5A44" w:rsidRDefault="00AC5276" w:rsidP="00B73B46">
            <w:proofErr w:type="spellStart"/>
            <w:r w:rsidRPr="003C5A44">
              <w:t>bne</w:t>
            </w:r>
            <w:proofErr w:type="spellEnd"/>
            <w:r w:rsidRPr="003C5A44">
              <w:t xml:space="preserve"> $t0, $t1, lab2</w:t>
            </w:r>
          </w:p>
        </w:tc>
        <w:tc>
          <w:tcPr>
            <w:tcW w:w="1135" w:type="dxa"/>
            <w:shd w:val="clear" w:color="auto" w:fill="E7E6E6" w:themeFill="background2"/>
          </w:tcPr>
          <w:p w14:paraId="6E112B6C" w14:textId="77777777" w:rsidR="00AC5276" w:rsidRPr="003C5A44" w:rsidRDefault="00AC5276" w:rsidP="00B73B46"/>
        </w:tc>
        <w:tc>
          <w:tcPr>
            <w:tcW w:w="709" w:type="dxa"/>
            <w:shd w:val="clear" w:color="auto" w:fill="E7E6E6" w:themeFill="background2"/>
          </w:tcPr>
          <w:p w14:paraId="23BBB869" w14:textId="77777777" w:rsidR="00AC5276" w:rsidRPr="003C5A44" w:rsidRDefault="00AC5276" w:rsidP="00B73B46"/>
        </w:tc>
        <w:tc>
          <w:tcPr>
            <w:tcW w:w="1134" w:type="dxa"/>
            <w:shd w:val="clear" w:color="auto" w:fill="E7E6E6" w:themeFill="background2"/>
          </w:tcPr>
          <w:p w14:paraId="739E5674" w14:textId="77777777" w:rsidR="00AC5276" w:rsidRPr="003C5A44" w:rsidRDefault="00AC5276" w:rsidP="00B73B46"/>
        </w:tc>
        <w:tc>
          <w:tcPr>
            <w:tcW w:w="992" w:type="dxa"/>
            <w:shd w:val="clear" w:color="auto" w:fill="E7E6E6" w:themeFill="background2"/>
          </w:tcPr>
          <w:p w14:paraId="1C6796D4" w14:textId="77777777" w:rsidR="00AC5276" w:rsidRPr="003C5A44" w:rsidRDefault="00AC5276" w:rsidP="00B73B46"/>
        </w:tc>
        <w:tc>
          <w:tcPr>
            <w:tcW w:w="1127" w:type="dxa"/>
            <w:shd w:val="clear" w:color="auto" w:fill="E7E6E6" w:themeFill="background2"/>
          </w:tcPr>
          <w:p w14:paraId="4D121211" w14:textId="77777777" w:rsidR="00AC5276" w:rsidRPr="003C5A44" w:rsidRDefault="00AC5276" w:rsidP="00B73B46"/>
        </w:tc>
        <w:tc>
          <w:tcPr>
            <w:tcW w:w="709" w:type="dxa"/>
            <w:shd w:val="clear" w:color="auto" w:fill="E7E6E6" w:themeFill="background2"/>
          </w:tcPr>
          <w:p w14:paraId="494BE1DA" w14:textId="77777777" w:rsidR="00AC5276" w:rsidRPr="003C5A44" w:rsidRDefault="00AC5276" w:rsidP="00B73B46"/>
        </w:tc>
        <w:tc>
          <w:tcPr>
            <w:tcW w:w="1128" w:type="dxa"/>
            <w:shd w:val="clear" w:color="auto" w:fill="E7E6E6" w:themeFill="background2"/>
          </w:tcPr>
          <w:p w14:paraId="7F245390" w14:textId="77777777" w:rsidR="00AC5276" w:rsidRPr="003C5A44" w:rsidRDefault="00AC5276" w:rsidP="00B73B46"/>
        </w:tc>
        <w:tc>
          <w:tcPr>
            <w:tcW w:w="863" w:type="dxa"/>
            <w:shd w:val="clear" w:color="auto" w:fill="E7E6E6" w:themeFill="background2"/>
          </w:tcPr>
          <w:p w14:paraId="2FA6C6AE" w14:textId="77777777" w:rsidR="00AC5276" w:rsidRPr="003C5A44" w:rsidRDefault="00AC5276" w:rsidP="00B73B46"/>
        </w:tc>
        <w:tc>
          <w:tcPr>
            <w:tcW w:w="1276" w:type="dxa"/>
            <w:shd w:val="clear" w:color="auto" w:fill="E7E6E6" w:themeFill="background2"/>
          </w:tcPr>
          <w:p w14:paraId="2C20D55B" w14:textId="77777777" w:rsidR="00AC5276" w:rsidRPr="003C5A44" w:rsidRDefault="00AC5276" w:rsidP="00B73B46"/>
        </w:tc>
        <w:tc>
          <w:tcPr>
            <w:tcW w:w="992" w:type="dxa"/>
            <w:shd w:val="clear" w:color="auto" w:fill="E7E6E6" w:themeFill="background2"/>
          </w:tcPr>
          <w:p w14:paraId="02A5DD3A" w14:textId="77777777" w:rsidR="00AC5276" w:rsidRPr="003C5A44" w:rsidRDefault="00AC5276" w:rsidP="00B73B46"/>
        </w:tc>
      </w:tr>
      <w:tr w:rsidR="00AC5276" w:rsidRPr="003C5A44" w14:paraId="0BC6C0F2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0B02DB73" w14:textId="77777777" w:rsidR="00AC5276" w:rsidRPr="003C5A44" w:rsidRDefault="00AC5276" w:rsidP="00B73B46"/>
        </w:tc>
        <w:tc>
          <w:tcPr>
            <w:tcW w:w="1816" w:type="dxa"/>
            <w:tcBorders>
              <w:left w:val="nil"/>
            </w:tcBorders>
          </w:tcPr>
          <w:p w14:paraId="07A98646" w14:textId="77777777" w:rsidR="00AC5276" w:rsidRPr="003C5A44" w:rsidRDefault="00AC5276" w:rsidP="00B73B46">
            <w:proofErr w:type="spellStart"/>
            <w:r w:rsidRPr="003C5A44">
              <w:t>beq</w:t>
            </w:r>
            <w:proofErr w:type="spellEnd"/>
            <w:r w:rsidRPr="003C5A44">
              <w:t xml:space="preserve"> $t0, $0, lab2</w:t>
            </w:r>
          </w:p>
        </w:tc>
        <w:tc>
          <w:tcPr>
            <w:tcW w:w="1135" w:type="dxa"/>
            <w:shd w:val="clear" w:color="auto" w:fill="E7E6E6" w:themeFill="background2"/>
          </w:tcPr>
          <w:p w14:paraId="0D90E773" w14:textId="77777777" w:rsidR="00AC5276" w:rsidRPr="003C5A44" w:rsidRDefault="00AC5276" w:rsidP="00B73B46"/>
        </w:tc>
        <w:tc>
          <w:tcPr>
            <w:tcW w:w="709" w:type="dxa"/>
            <w:shd w:val="clear" w:color="auto" w:fill="E7E6E6" w:themeFill="background2"/>
          </w:tcPr>
          <w:p w14:paraId="0B0BED37" w14:textId="77777777" w:rsidR="00AC5276" w:rsidRPr="003C5A44" w:rsidRDefault="00AC5276" w:rsidP="00B73B46"/>
        </w:tc>
        <w:tc>
          <w:tcPr>
            <w:tcW w:w="1134" w:type="dxa"/>
            <w:shd w:val="clear" w:color="auto" w:fill="E7E6E6" w:themeFill="background2"/>
          </w:tcPr>
          <w:p w14:paraId="63980090" w14:textId="77777777" w:rsidR="00AC5276" w:rsidRPr="003C5A44" w:rsidRDefault="00AC5276" w:rsidP="00B73B46"/>
        </w:tc>
        <w:tc>
          <w:tcPr>
            <w:tcW w:w="992" w:type="dxa"/>
            <w:shd w:val="clear" w:color="auto" w:fill="E7E6E6" w:themeFill="background2"/>
          </w:tcPr>
          <w:p w14:paraId="595A8D3F" w14:textId="77777777" w:rsidR="00AC5276" w:rsidRPr="003C5A44" w:rsidRDefault="00AC5276" w:rsidP="00B73B46"/>
        </w:tc>
        <w:tc>
          <w:tcPr>
            <w:tcW w:w="1127" w:type="dxa"/>
            <w:shd w:val="clear" w:color="auto" w:fill="E7E6E6" w:themeFill="background2"/>
          </w:tcPr>
          <w:p w14:paraId="01E98A2C" w14:textId="77777777" w:rsidR="00AC5276" w:rsidRPr="003C5A44" w:rsidRDefault="00AC5276" w:rsidP="00B73B46"/>
        </w:tc>
        <w:tc>
          <w:tcPr>
            <w:tcW w:w="709" w:type="dxa"/>
            <w:shd w:val="clear" w:color="auto" w:fill="E7E6E6" w:themeFill="background2"/>
          </w:tcPr>
          <w:p w14:paraId="77667D1E" w14:textId="77777777" w:rsidR="00AC5276" w:rsidRPr="003C5A44" w:rsidRDefault="00AC5276" w:rsidP="00B73B46"/>
        </w:tc>
        <w:tc>
          <w:tcPr>
            <w:tcW w:w="1128" w:type="dxa"/>
            <w:shd w:val="clear" w:color="auto" w:fill="E7E6E6" w:themeFill="background2"/>
          </w:tcPr>
          <w:p w14:paraId="31DADE83" w14:textId="77777777" w:rsidR="00AC5276" w:rsidRPr="003C5A44" w:rsidRDefault="00AC5276" w:rsidP="00B73B46"/>
        </w:tc>
        <w:tc>
          <w:tcPr>
            <w:tcW w:w="863" w:type="dxa"/>
            <w:shd w:val="clear" w:color="auto" w:fill="E7E6E6" w:themeFill="background2"/>
          </w:tcPr>
          <w:p w14:paraId="349726AD" w14:textId="77777777" w:rsidR="00AC5276" w:rsidRPr="003C5A44" w:rsidRDefault="00AC5276" w:rsidP="00B73B46"/>
        </w:tc>
        <w:tc>
          <w:tcPr>
            <w:tcW w:w="1276" w:type="dxa"/>
            <w:shd w:val="clear" w:color="auto" w:fill="E7E6E6" w:themeFill="background2"/>
          </w:tcPr>
          <w:p w14:paraId="25B38195" w14:textId="77777777" w:rsidR="00AC5276" w:rsidRPr="003C5A44" w:rsidRDefault="00AC5276" w:rsidP="00B73B46"/>
        </w:tc>
        <w:tc>
          <w:tcPr>
            <w:tcW w:w="992" w:type="dxa"/>
            <w:shd w:val="clear" w:color="auto" w:fill="E7E6E6" w:themeFill="background2"/>
          </w:tcPr>
          <w:p w14:paraId="727EF696" w14:textId="77777777" w:rsidR="00AC5276" w:rsidRPr="003C5A44" w:rsidRDefault="00AC5276" w:rsidP="00B73B46"/>
        </w:tc>
      </w:tr>
      <w:tr w:rsidR="00AC5276" w:rsidRPr="003C5A44" w14:paraId="1AE07CDF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62E4BF7B" w14:textId="77777777" w:rsidR="00AC5276" w:rsidRPr="003C5A44" w:rsidRDefault="00AC5276" w:rsidP="00B73B46"/>
        </w:tc>
        <w:tc>
          <w:tcPr>
            <w:tcW w:w="1816" w:type="dxa"/>
            <w:tcBorders>
              <w:left w:val="nil"/>
            </w:tcBorders>
          </w:tcPr>
          <w:p w14:paraId="7C92BB08" w14:textId="77777777" w:rsidR="00AC5276" w:rsidRPr="003C5A44" w:rsidRDefault="00AC5276" w:rsidP="00B73B46">
            <w:r w:rsidRPr="003C5A44">
              <w:t>add $t4, $t4, 1</w:t>
            </w:r>
          </w:p>
        </w:tc>
        <w:tc>
          <w:tcPr>
            <w:tcW w:w="1135" w:type="dxa"/>
          </w:tcPr>
          <w:p w14:paraId="241E0A95" w14:textId="77777777" w:rsidR="00AC5276" w:rsidRPr="003C5A44" w:rsidRDefault="00AC5276" w:rsidP="00B73B46"/>
        </w:tc>
        <w:tc>
          <w:tcPr>
            <w:tcW w:w="709" w:type="dxa"/>
          </w:tcPr>
          <w:p w14:paraId="2F88C687" w14:textId="77777777" w:rsidR="00AC5276" w:rsidRPr="003C5A44" w:rsidRDefault="00AC5276" w:rsidP="00B73B46"/>
        </w:tc>
        <w:tc>
          <w:tcPr>
            <w:tcW w:w="1134" w:type="dxa"/>
          </w:tcPr>
          <w:p w14:paraId="2D34FF10" w14:textId="77777777" w:rsidR="00AC5276" w:rsidRPr="003C5A44" w:rsidRDefault="00AC5276" w:rsidP="00B73B46"/>
        </w:tc>
        <w:tc>
          <w:tcPr>
            <w:tcW w:w="992" w:type="dxa"/>
          </w:tcPr>
          <w:p w14:paraId="6529D05E" w14:textId="77777777" w:rsidR="00AC5276" w:rsidRPr="003C5A44" w:rsidRDefault="00AC5276" w:rsidP="00B73B46"/>
        </w:tc>
        <w:tc>
          <w:tcPr>
            <w:tcW w:w="1127" w:type="dxa"/>
          </w:tcPr>
          <w:p w14:paraId="102B91E6" w14:textId="77777777" w:rsidR="00AC5276" w:rsidRPr="003C5A44" w:rsidRDefault="00AC5276" w:rsidP="00B73B46"/>
        </w:tc>
        <w:tc>
          <w:tcPr>
            <w:tcW w:w="709" w:type="dxa"/>
          </w:tcPr>
          <w:p w14:paraId="7288DFAC" w14:textId="77777777" w:rsidR="00AC5276" w:rsidRPr="003C5A44" w:rsidRDefault="00AC5276" w:rsidP="00B73B46"/>
        </w:tc>
        <w:tc>
          <w:tcPr>
            <w:tcW w:w="1128" w:type="dxa"/>
          </w:tcPr>
          <w:p w14:paraId="07F9AF64" w14:textId="77777777" w:rsidR="00AC5276" w:rsidRPr="003C5A44" w:rsidRDefault="00AC5276" w:rsidP="00B73B46"/>
        </w:tc>
        <w:tc>
          <w:tcPr>
            <w:tcW w:w="863" w:type="dxa"/>
          </w:tcPr>
          <w:p w14:paraId="10CA4402" w14:textId="77777777" w:rsidR="00AC5276" w:rsidRPr="003C5A44" w:rsidRDefault="00AC5276" w:rsidP="00B73B46"/>
        </w:tc>
        <w:tc>
          <w:tcPr>
            <w:tcW w:w="1276" w:type="dxa"/>
          </w:tcPr>
          <w:p w14:paraId="3A9FA870" w14:textId="77777777" w:rsidR="00AC5276" w:rsidRPr="003C5A44" w:rsidRDefault="00AC5276" w:rsidP="00B73B46"/>
        </w:tc>
        <w:tc>
          <w:tcPr>
            <w:tcW w:w="992" w:type="dxa"/>
          </w:tcPr>
          <w:p w14:paraId="1A0DB4DF" w14:textId="77777777" w:rsidR="00AC5276" w:rsidRPr="003C5A44" w:rsidRDefault="00AC5276" w:rsidP="00B73B46"/>
        </w:tc>
      </w:tr>
      <w:tr w:rsidR="00AC5276" w:rsidRPr="003C5A44" w14:paraId="1040FB02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312330C8" w14:textId="77777777" w:rsidR="00AC5276" w:rsidRPr="003C5A44" w:rsidRDefault="00AC5276" w:rsidP="00B73B46">
            <w:r w:rsidRPr="003C5A44">
              <w:t>lab2:</w:t>
            </w:r>
          </w:p>
        </w:tc>
        <w:tc>
          <w:tcPr>
            <w:tcW w:w="1816" w:type="dxa"/>
            <w:tcBorders>
              <w:left w:val="nil"/>
            </w:tcBorders>
          </w:tcPr>
          <w:p w14:paraId="2E134438" w14:textId="77777777" w:rsidR="00AC5276" w:rsidRPr="003C5A44" w:rsidRDefault="00AC5276" w:rsidP="00B73B46">
            <w:r w:rsidRPr="003C5A44">
              <w:t>add $t3, $t3, 4</w:t>
            </w:r>
          </w:p>
        </w:tc>
        <w:tc>
          <w:tcPr>
            <w:tcW w:w="1135" w:type="dxa"/>
          </w:tcPr>
          <w:p w14:paraId="342CF0D6" w14:textId="77777777" w:rsidR="00AC5276" w:rsidRPr="003C5A44" w:rsidRDefault="00AC5276" w:rsidP="00B73B46"/>
        </w:tc>
        <w:tc>
          <w:tcPr>
            <w:tcW w:w="709" w:type="dxa"/>
          </w:tcPr>
          <w:p w14:paraId="3B200913" w14:textId="77777777" w:rsidR="00AC5276" w:rsidRPr="003C5A44" w:rsidRDefault="00AC5276" w:rsidP="00B73B46"/>
        </w:tc>
        <w:tc>
          <w:tcPr>
            <w:tcW w:w="1134" w:type="dxa"/>
          </w:tcPr>
          <w:p w14:paraId="5708F4BE" w14:textId="77777777" w:rsidR="00AC5276" w:rsidRPr="003C5A44" w:rsidRDefault="00AC5276" w:rsidP="00B73B46"/>
        </w:tc>
        <w:tc>
          <w:tcPr>
            <w:tcW w:w="992" w:type="dxa"/>
          </w:tcPr>
          <w:p w14:paraId="0DA20ADF" w14:textId="77777777" w:rsidR="00AC5276" w:rsidRPr="003C5A44" w:rsidRDefault="00AC5276" w:rsidP="00B73B46"/>
        </w:tc>
        <w:tc>
          <w:tcPr>
            <w:tcW w:w="1127" w:type="dxa"/>
          </w:tcPr>
          <w:p w14:paraId="1C87CB6E" w14:textId="77777777" w:rsidR="00AC5276" w:rsidRPr="003C5A44" w:rsidRDefault="00AC5276" w:rsidP="00B73B46"/>
        </w:tc>
        <w:tc>
          <w:tcPr>
            <w:tcW w:w="709" w:type="dxa"/>
          </w:tcPr>
          <w:p w14:paraId="2093FA34" w14:textId="77777777" w:rsidR="00AC5276" w:rsidRPr="003C5A44" w:rsidRDefault="00AC5276" w:rsidP="00B73B46"/>
        </w:tc>
        <w:tc>
          <w:tcPr>
            <w:tcW w:w="1128" w:type="dxa"/>
          </w:tcPr>
          <w:p w14:paraId="67F25C0E" w14:textId="77777777" w:rsidR="00AC5276" w:rsidRPr="003C5A44" w:rsidRDefault="00AC5276" w:rsidP="00B73B46"/>
        </w:tc>
        <w:tc>
          <w:tcPr>
            <w:tcW w:w="863" w:type="dxa"/>
          </w:tcPr>
          <w:p w14:paraId="57C263A5" w14:textId="77777777" w:rsidR="00AC5276" w:rsidRPr="003C5A44" w:rsidRDefault="00AC5276" w:rsidP="00B73B46"/>
        </w:tc>
        <w:tc>
          <w:tcPr>
            <w:tcW w:w="1276" w:type="dxa"/>
          </w:tcPr>
          <w:p w14:paraId="5775939F" w14:textId="77777777" w:rsidR="00AC5276" w:rsidRPr="003C5A44" w:rsidRDefault="00AC5276" w:rsidP="00B73B46"/>
        </w:tc>
        <w:tc>
          <w:tcPr>
            <w:tcW w:w="992" w:type="dxa"/>
          </w:tcPr>
          <w:p w14:paraId="54AD1D11" w14:textId="77777777" w:rsidR="00AC5276" w:rsidRPr="003C5A44" w:rsidRDefault="00AC5276" w:rsidP="00B73B46"/>
        </w:tc>
      </w:tr>
      <w:tr w:rsidR="00AC5276" w:rsidRPr="003C5A44" w14:paraId="28918FB9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27EA296F" w14:textId="77777777" w:rsidR="00AC5276" w:rsidRPr="003C5A44" w:rsidRDefault="00AC5276" w:rsidP="00B73B46"/>
        </w:tc>
        <w:tc>
          <w:tcPr>
            <w:tcW w:w="1816" w:type="dxa"/>
            <w:tcBorders>
              <w:left w:val="nil"/>
            </w:tcBorders>
          </w:tcPr>
          <w:p w14:paraId="5D445985" w14:textId="77777777" w:rsidR="00AC5276" w:rsidRPr="003C5A44" w:rsidRDefault="00AC5276" w:rsidP="00B73B46">
            <w:proofErr w:type="spellStart"/>
            <w:r w:rsidRPr="003C5A44">
              <w:t>bne</w:t>
            </w:r>
            <w:proofErr w:type="spellEnd"/>
            <w:r w:rsidRPr="003C5A44">
              <w:t xml:space="preserve"> $t3, 16, lab1</w:t>
            </w:r>
          </w:p>
        </w:tc>
        <w:tc>
          <w:tcPr>
            <w:tcW w:w="1135" w:type="dxa"/>
            <w:shd w:val="clear" w:color="auto" w:fill="E7E6E6" w:themeFill="background2"/>
          </w:tcPr>
          <w:p w14:paraId="222B271F" w14:textId="77777777" w:rsidR="00AC5276" w:rsidRPr="003C5A44" w:rsidRDefault="00AC5276" w:rsidP="00B73B46"/>
        </w:tc>
        <w:tc>
          <w:tcPr>
            <w:tcW w:w="709" w:type="dxa"/>
            <w:shd w:val="clear" w:color="auto" w:fill="E7E6E6" w:themeFill="background2"/>
          </w:tcPr>
          <w:p w14:paraId="6C88A800" w14:textId="77777777" w:rsidR="00AC5276" w:rsidRPr="003C5A44" w:rsidRDefault="00AC5276" w:rsidP="00B73B46"/>
        </w:tc>
        <w:tc>
          <w:tcPr>
            <w:tcW w:w="1134" w:type="dxa"/>
            <w:shd w:val="clear" w:color="auto" w:fill="E7E6E6" w:themeFill="background2"/>
          </w:tcPr>
          <w:p w14:paraId="51A1FCBD" w14:textId="77777777" w:rsidR="00AC5276" w:rsidRPr="003C5A44" w:rsidRDefault="00AC5276" w:rsidP="00B73B46"/>
        </w:tc>
        <w:tc>
          <w:tcPr>
            <w:tcW w:w="992" w:type="dxa"/>
            <w:shd w:val="clear" w:color="auto" w:fill="E7E6E6" w:themeFill="background2"/>
          </w:tcPr>
          <w:p w14:paraId="4E69B880" w14:textId="77777777" w:rsidR="00AC5276" w:rsidRPr="003C5A44" w:rsidRDefault="00AC5276" w:rsidP="00B73B46"/>
        </w:tc>
        <w:tc>
          <w:tcPr>
            <w:tcW w:w="1127" w:type="dxa"/>
            <w:shd w:val="clear" w:color="auto" w:fill="E7E6E6" w:themeFill="background2"/>
          </w:tcPr>
          <w:p w14:paraId="48D7D82C" w14:textId="77777777" w:rsidR="00AC5276" w:rsidRPr="003C5A44" w:rsidRDefault="00AC5276" w:rsidP="00B73B46"/>
        </w:tc>
        <w:tc>
          <w:tcPr>
            <w:tcW w:w="709" w:type="dxa"/>
            <w:shd w:val="clear" w:color="auto" w:fill="E7E6E6" w:themeFill="background2"/>
          </w:tcPr>
          <w:p w14:paraId="1B8CE960" w14:textId="77777777" w:rsidR="00AC5276" w:rsidRPr="003C5A44" w:rsidRDefault="00AC5276" w:rsidP="00B73B46"/>
        </w:tc>
        <w:tc>
          <w:tcPr>
            <w:tcW w:w="1128" w:type="dxa"/>
            <w:shd w:val="clear" w:color="auto" w:fill="E7E6E6" w:themeFill="background2"/>
          </w:tcPr>
          <w:p w14:paraId="07E1D61B" w14:textId="77777777" w:rsidR="00AC5276" w:rsidRPr="003C5A44" w:rsidRDefault="00AC5276" w:rsidP="00B73B46"/>
        </w:tc>
        <w:tc>
          <w:tcPr>
            <w:tcW w:w="863" w:type="dxa"/>
            <w:shd w:val="clear" w:color="auto" w:fill="E7E6E6" w:themeFill="background2"/>
          </w:tcPr>
          <w:p w14:paraId="7DDF6F32" w14:textId="77777777" w:rsidR="00AC5276" w:rsidRPr="003C5A44" w:rsidRDefault="00AC5276" w:rsidP="00B73B46"/>
        </w:tc>
        <w:tc>
          <w:tcPr>
            <w:tcW w:w="1276" w:type="dxa"/>
            <w:shd w:val="clear" w:color="auto" w:fill="E7E6E6" w:themeFill="background2"/>
          </w:tcPr>
          <w:p w14:paraId="7FB9C380" w14:textId="77777777" w:rsidR="00AC5276" w:rsidRPr="003C5A44" w:rsidRDefault="00AC5276" w:rsidP="00B73B46"/>
        </w:tc>
        <w:tc>
          <w:tcPr>
            <w:tcW w:w="992" w:type="dxa"/>
            <w:shd w:val="clear" w:color="auto" w:fill="E7E6E6" w:themeFill="background2"/>
          </w:tcPr>
          <w:p w14:paraId="148E0CE6" w14:textId="77777777" w:rsidR="00AC5276" w:rsidRPr="003C5A44" w:rsidRDefault="00AC5276" w:rsidP="00B73B46"/>
        </w:tc>
      </w:tr>
      <w:tr w:rsidR="00AC5276" w:rsidRPr="003C5A44" w14:paraId="63D43795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73438093" w14:textId="77777777" w:rsidR="00AC5276" w:rsidRPr="003C5A44" w:rsidRDefault="00AC5276" w:rsidP="00B73B46"/>
        </w:tc>
        <w:tc>
          <w:tcPr>
            <w:tcW w:w="1816" w:type="dxa"/>
            <w:tcBorders>
              <w:left w:val="nil"/>
            </w:tcBorders>
          </w:tcPr>
          <w:p w14:paraId="7FA87578" w14:textId="77777777" w:rsidR="00AC5276" w:rsidRPr="003C5A44" w:rsidRDefault="00AC5276" w:rsidP="00B73B46">
            <w:proofErr w:type="spellStart"/>
            <w:r w:rsidRPr="003C5A44">
              <w:t>sw</w:t>
            </w:r>
            <w:proofErr w:type="spellEnd"/>
            <w:r w:rsidRPr="003C5A44">
              <w:t xml:space="preserve"> $t4, Res</w:t>
            </w:r>
          </w:p>
        </w:tc>
        <w:tc>
          <w:tcPr>
            <w:tcW w:w="1135" w:type="dxa"/>
          </w:tcPr>
          <w:p w14:paraId="7CAF7659" w14:textId="77777777" w:rsidR="00AC5276" w:rsidRPr="003C5A44" w:rsidRDefault="00AC5276" w:rsidP="00B73B46"/>
        </w:tc>
        <w:tc>
          <w:tcPr>
            <w:tcW w:w="709" w:type="dxa"/>
          </w:tcPr>
          <w:p w14:paraId="725C3AFA" w14:textId="77777777" w:rsidR="00AC5276" w:rsidRPr="003C5A44" w:rsidRDefault="00AC5276" w:rsidP="00B73B46"/>
        </w:tc>
        <w:tc>
          <w:tcPr>
            <w:tcW w:w="1134" w:type="dxa"/>
          </w:tcPr>
          <w:p w14:paraId="574F7265" w14:textId="77777777" w:rsidR="00AC5276" w:rsidRPr="003C5A44" w:rsidRDefault="00AC5276" w:rsidP="00B73B46"/>
        </w:tc>
        <w:tc>
          <w:tcPr>
            <w:tcW w:w="992" w:type="dxa"/>
          </w:tcPr>
          <w:p w14:paraId="1DE463FC" w14:textId="77777777" w:rsidR="00AC5276" w:rsidRPr="003C5A44" w:rsidRDefault="00AC5276" w:rsidP="00B73B46"/>
        </w:tc>
        <w:tc>
          <w:tcPr>
            <w:tcW w:w="1127" w:type="dxa"/>
          </w:tcPr>
          <w:p w14:paraId="5DDC8579" w14:textId="77777777" w:rsidR="00AC5276" w:rsidRPr="003C5A44" w:rsidRDefault="00AC5276" w:rsidP="00B73B46"/>
        </w:tc>
        <w:tc>
          <w:tcPr>
            <w:tcW w:w="709" w:type="dxa"/>
          </w:tcPr>
          <w:p w14:paraId="6FF9655F" w14:textId="77777777" w:rsidR="00AC5276" w:rsidRPr="003C5A44" w:rsidRDefault="00AC5276" w:rsidP="00B73B46"/>
        </w:tc>
        <w:tc>
          <w:tcPr>
            <w:tcW w:w="1128" w:type="dxa"/>
          </w:tcPr>
          <w:p w14:paraId="4DB2D55D" w14:textId="77777777" w:rsidR="00AC5276" w:rsidRPr="003C5A44" w:rsidRDefault="00AC5276" w:rsidP="00B73B46"/>
        </w:tc>
        <w:tc>
          <w:tcPr>
            <w:tcW w:w="863" w:type="dxa"/>
          </w:tcPr>
          <w:p w14:paraId="60B02155" w14:textId="77777777" w:rsidR="00AC5276" w:rsidRPr="003C5A44" w:rsidRDefault="00AC5276" w:rsidP="00B73B46"/>
        </w:tc>
        <w:tc>
          <w:tcPr>
            <w:tcW w:w="1276" w:type="dxa"/>
          </w:tcPr>
          <w:p w14:paraId="5FFB9DD5" w14:textId="77777777" w:rsidR="00AC5276" w:rsidRPr="003C5A44" w:rsidRDefault="00AC5276" w:rsidP="00B73B46"/>
        </w:tc>
        <w:tc>
          <w:tcPr>
            <w:tcW w:w="992" w:type="dxa"/>
          </w:tcPr>
          <w:p w14:paraId="52E2DA0E" w14:textId="77777777" w:rsidR="00AC5276" w:rsidRPr="003C5A44" w:rsidRDefault="00AC5276" w:rsidP="00B73B46"/>
        </w:tc>
      </w:tr>
    </w:tbl>
    <w:p w14:paraId="5F652991" w14:textId="77777777" w:rsidR="00AC5276" w:rsidRPr="003C5A44" w:rsidRDefault="00AC5276" w:rsidP="00AC5276"/>
    <w:p w14:paraId="46F882BB" w14:textId="77777777" w:rsidR="00AC5276" w:rsidRPr="003C5A44" w:rsidRDefault="00AC5276" w:rsidP="00AC5276"/>
    <w:p w14:paraId="46BC1EB8" w14:textId="77777777" w:rsidR="00AC5276" w:rsidRPr="003C5A44" w:rsidRDefault="00AC5276" w:rsidP="00AC5276"/>
    <w:p w14:paraId="39F34A11" w14:textId="77777777" w:rsidR="00AC5276" w:rsidRPr="003C5A44" w:rsidRDefault="00AC5276" w:rsidP="00AC5276">
      <w:pPr>
        <w:jc w:val="center"/>
        <w:rPr>
          <w:b/>
          <w:sz w:val="28"/>
        </w:rPr>
      </w:pPr>
      <w:r w:rsidRPr="003C5A44">
        <w:rPr>
          <w:b/>
          <w:sz w:val="28"/>
        </w:rPr>
        <w:t>HBT</w:t>
      </w:r>
      <w:r w:rsidRPr="003C5A44">
        <w:rPr>
          <w:b/>
          <w:sz w:val="28"/>
        </w:rPr>
        <w:br/>
      </w:r>
      <w:r w:rsidR="008F3F70">
        <w:rPr>
          <w:b/>
          <w:sz w:val="28"/>
        </w:rPr>
        <w:t>Final content</w:t>
      </w:r>
    </w:p>
    <w:p w14:paraId="456D441E" w14:textId="77777777" w:rsidR="00AC5276" w:rsidRPr="003C5A44" w:rsidRDefault="00AC5276" w:rsidP="00AC5276">
      <w:pPr>
        <w:jc w:val="center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708"/>
      </w:tblGrid>
      <w:tr w:rsidR="00AC5276" w:rsidRPr="003C5A44" w14:paraId="715E7922" w14:textId="77777777" w:rsidTr="00B73B46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0BDB19DA" w14:textId="77777777" w:rsidR="00AC5276" w:rsidRPr="003C5A44" w:rsidRDefault="00AC5276" w:rsidP="00B73B46">
            <w:r w:rsidRPr="003C5A44">
              <w:t>Entry 0</w:t>
            </w:r>
          </w:p>
        </w:tc>
        <w:tc>
          <w:tcPr>
            <w:tcW w:w="708" w:type="dxa"/>
          </w:tcPr>
          <w:p w14:paraId="6F7B89B3" w14:textId="77777777" w:rsidR="00AC5276" w:rsidRPr="003C5A44" w:rsidRDefault="00AC5276" w:rsidP="00B73B46"/>
        </w:tc>
      </w:tr>
      <w:tr w:rsidR="00AC5276" w:rsidRPr="003C5A44" w14:paraId="57E22879" w14:textId="77777777" w:rsidTr="00B73B46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5059F6C6" w14:textId="77777777" w:rsidR="00AC5276" w:rsidRPr="003C5A44" w:rsidRDefault="00AC5276" w:rsidP="00B73B46">
            <w:r w:rsidRPr="003C5A44">
              <w:t>Entry 1</w:t>
            </w:r>
          </w:p>
        </w:tc>
        <w:tc>
          <w:tcPr>
            <w:tcW w:w="708" w:type="dxa"/>
          </w:tcPr>
          <w:p w14:paraId="265CF9A6" w14:textId="77777777" w:rsidR="00AC5276" w:rsidRPr="003C5A44" w:rsidRDefault="00AC5276" w:rsidP="00B73B46"/>
        </w:tc>
      </w:tr>
      <w:tr w:rsidR="00AC5276" w:rsidRPr="003C5A44" w14:paraId="34642D47" w14:textId="77777777" w:rsidTr="00B73B46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1A379BA0" w14:textId="77777777" w:rsidR="00AC5276" w:rsidRPr="003C5A44" w:rsidRDefault="00AC5276" w:rsidP="00B73B46">
            <w:r w:rsidRPr="003C5A44">
              <w:t>Entry 2</w:t>
            </w:r>
          </w:p>
        </w:tc>
        <w:tc>
          <w:tcPr>
            <w:tcW w:w="708" w:type="dxa"/>
          </w:tcPr>
          <w:p w14:paraId="625A11A7" w14:textId="77777777" w:rsidR="00AC5276" w:rsidRPr="003C5A44" w:rsidRDefault="00AC5276" w:rsidP="00B73B46"/>
        </w:tc>
      </w:tr>
      <w:tr w:rsidR="00AC5276" w:rsidRPr="003C5A44" w14:paraId="3739E51E" w14:textId="77777777" w:rsidTr="00B73B46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0229CF11" w14:textId="77777777" w:rsidR="00AC5276" w:rsidRPr="003C5A44" w:rsidRDefault="00AC5276" w:rsidP="00B73B46">
            <w:r w:rsidRPr="003C5A44">
              <w:t>Entry 3</w:t>
            </w:r>
          </w:p>
        </w:tc>
        <w:tc>
          <w:tcPr>
            <w:tcW w:w="708" w:type="dxa"/>
          </w:tcPr>
          <w:p w14:paraId="18F98397" w14:textId="77777777" w:rsidR="00AC5276" w:rsidRPr="003C5A44" w:rsidRDefault="00AC5276" w:rsidP="00B73B46"/>
        </w:tc>
      </w:tr>
      <w:tr w:rsidR="00AC5276" w:rsidRPr="003C5A44" w14:paraId="49EB37DD" w14:textId="77777777" w:rsidTr="00B73B46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43176F4A" w14:textId="77777777" w:rsidR="00AC5276" w:rsidRPr="003C5A44" w:rsidRDefault="00AC5276" w:rsidP="00B73B46">
            <w:r w:rsidRPr="003C5A44">
              <w:t>Entry 4</w:t>
            </w:r>
          </w:p>
        </w:tc>
        <w:tc>
          <w:tcPr>
            <w:tcW w:w="708" w:type="dxa"/>
          </w:tcPr>
          <w:p w14:paraId="751536FB" w14:textId="77777777" w:rsidR="00AC5276" w:rsidRPr="003C5A44" w:rsidRDefault="00AC5276" w:rsidP="00B73B46"/>
        </w:tc>
      </w:tr>
      <w:tr w:rsidR="00AC5276" w:rsidRPr="003C5A44" w14:paraId="09C10302" w14:textId="77777777" w:rsidTr="00B73B46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5FCAFCB7" w14:textId="77777777" w:rsidR="00AC5276" w:rsidRPr="003C5A44" w:rsidRDefault="00AC5276" w:rsidP="00B73B46">
            <w:r w:rsidRPr="003C5A44">
              <w:t>Entry 5</w:t>
            </w:r>
          </w:p>
        </w:tc>
        <w:tc>
          <w:tcPr>
            <w:tcW w:w="708" w:type="dxa"/>
          </w:tcPr>
          <w:p w14:paraId="094DD3BF" w14:textId="77777777" w:rsidR="00AC5276" w:rsidRPr="003C5A44" w:rsidRDefault="00AC5276" w:rsidP="00B73B46"/>
        </w:tc>
      </w:tr>
      <w:tr w:rsidR="00AC5276" w:rsidRPr="003C5A44" w14:paraId="29ABFDA8" w14:textId="77777777" w:rsidTr="00B73B46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4C9D152E" w14:textId="77777777" w:rsidR="00AC5276" w:rsidRPr="003C5A44" w:rsidRDefault="00AC5276" w:rsidP="00B73B46">
            <w:r w:rsidRPr="003C5A44">
              <w:t>Entry 6</w:t>
            </w:r>
          </w:p>
        </w:tc>
        <w:tc>
          <w:tcPr>
            <w:tcW w:w="708" w:type="dxa"/>
          </w:tcPr>
          <w:p w14:paraId="41425B0E" w14:textId="77777777" w:rsidR="00AC5276" w:rsidRPr="003C5A44" w:rsidRDefault="00AC5276" w:rsidP="00B73B46"/>
        </w:tc>
      </w:tr>
      <w:tr w:rsidR="00AC5276" w:rsidRPr="003C5A44" w14:paraId="7E6391AB" w14:textId="77777777" w:rsidTr="00B73B46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462EDA24" w14:textId="77777777" w:rsidR="00AC5276" w:rsidRPr="003C5A44" w:rsidRDefault="00AC5276" w:rsidP="00B73B46">
            <w:r w:rsidRPr="003C5A44">
              <w:t>Entry 7</w:t>
            </w:r>
          </w:p>
        </w:tc>
        <w:tc>
          <w:tcPr>
            <w:tcW w:w="708" w:type="dxa"/>
          </w:tcPr>
          <w:p w14:paraId="0E737531" w14:textId="77777777" w:rsidR="00AC5276" w:rsidRPr="003C5A44" w:rsidRDefault="00AC5276" w:rsidP="00B73B46"/>
        </w:tc>
      </w:tr>
    </w:tbl>
    <w:p w14:paraId="4CD84827" w14:textId="77777777" w:rsidR="00983AF4" w:rsidRPr="003C5A44" w:rsidRDefault="00983AF4" w:rsidP="00596658"/>
    <w:sectPr w:rsidR="00983AF4" w:rsidRPr="003C5A44" w:rsidSect="00983AF4">
      <w:footnotePr>
        <w:pos w:val="beneathText"/>
      </w:footnotePr>
      <w:pgSz w:w="16837" w:h="11905" w:orient="landscape"/>
      <w:pgMar w:top="1800" w:right="1440" w:bottom="180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3DBAE" w14:textId="77777777" w:rsidR="009D79F7" w:rsidRDefault="009D79F7" w:rsidP="00B7466F">
      <w:r>
        <w:separator/>
      </w:r>
    </w:p>
  </w:endnote>
  <w:endnote w:type="continuationSeparator" w:id="0">
    <w:p w14:paraId="4102C641" w14:textId="77777777" w:rsidR="009D79F7" w:rsidRDefault="009D79F7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panose1 w:val="020B0604020202020204"/>
    <w:charset w:val="00"/>
    <w:family w:val="auto"/>
    <w:pitch w:val="variable"/>
  </w:font>
  <w:font w:name="Lucidasans">
    <w:panose1 w:val="020B0604020202020204"/>
    <w:charset w:val="00"/>
    <w:family w:val="auto"/>
    <w:pitch w:val="variable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1353A" w14:textId="77777777" w:rsidR="004F52ED" w:rsidRDefault="004F52ED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03D56E" w14:textId="77777777" w:rsidR="004F52ED" w:rsidRDefault="004F52ED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033ED" w14:textId="77777777" w:rsidR="004F52ED" w:rsidRDefault="004F52ED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458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B9759" w14:textId="77777777" w:rsidR="009D79F7" w:rsidRDefault="009D79F7" w:rsidP="00B7466F">
      <w:r>
        <w:separator/>
      </w:r>
    </w:p>
  </w:footnote>
  <w:footnote w:type="continuationSeparator" w:id="0">
    <w:p w14:paraId="71748F0C" w14:textId="77777777" w:rsidR="009D79F7" w:rsidRDefault="009D79F7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92745" w14:textId="77777777" w:rsidR="003F458C" w:rsidRDefault="003F4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B3CC7" w14:textId="77777777" w:rsidR="005D65C5" w:rsidRPr="00734CD7" w:rsidRDefault="00CC4429" w:rsidP="00E13CA3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515AA46" wp14:editId="1B321F1E">
              <wp:simplePos x="0" y="0"/>
              <wp:positionH relativeFrom="column">
                <wp:posOffset>8437245</wp:posOffset>
              </wp:positionH>
              <wp:positionV relativeFrom="paragraph">
                <wp:posOffset>-34925</wp:posOffset>
              </wp:positionV>
              <wp:extent cx="502285" cy="329565"/>
              <wp:effectExtent l="0" t="0" r="1206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A3B25A" w14:textId="77777777" w:rsidR="005313C9" w:rsidRPr="005313C9" w:rsidRDefault="005313C9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64.35pt;margin-top:-2.7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DAtWAG4QAAAAsBAAAPAAAAZHJzL2Rvd25yZXYu&#10;eG1sTI/BTsMwEETvSPyDtUhcUOvQpkkIcSqEBIIblKpc3dhNIux1sN00/D3bExxH+zT7plpP1rBR&#10;+9A7FHA7T4BpbJzqsRWw/XiaFcBClKikcagF/OgA6/ryopKlcid81+MmtoxKMJRSQBfjUHIemk5b&#10;GeZu0Ei3g/NWRoq+5crLE5VbwxdJknEre6QPnRz0Y6ebr83RCijSl/EzvC7fdk12MHfxJh+fv70Q&#10;11fTwz2wqKf4B8NZn9ShJqe9O6IKzFBeLoqcWAGz1QrYmUiTnNbsBaRZCryu+P8N9S8A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wLVgBuEAAAALAQAADwAAAAAAAAAAAAAAAACDBAAA&#10;ZHJzL2Rvd25yZXYueG1sUEsFBgAAAAAEAAQA8wAAAJEFAAAAAA==&#10;">
              <v:textbox>
                <w:txbxContent>
                  <w:p w:rsidR="005313C9" w:rsidRPr="005313C9" w:rsidRDefault="005313C9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D65C5" w:rsidRPr="00734CD7">
      <w:rPr>
        <w:rFonts w:ascii="Verdana" w:hAnsi="Verdana"/>
        <w:sz w:val="28"/>
        <w:szCs w:val="28"/>
      </w:rPr>
      <w:t>Computer Architectures</w:t>
    </w:r>
  </w:p>
  <w:p w14:paraId="062EED8D" w14:textId="54AB47B8" w:rsidR="00B7466F" w:rsidRPr="00734CD7" w:rsidRDefault="003F458C" w:rsidP="00E13CA3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734CD7">
      <w:rPr>
        <w:rFonts w:ascii="Verdana" w:hAnsi="Verdana"/>
        <w:sz w:val="28"/>
        <w:szCs w:val="28"/>
      </w:rPr>
      <w:t xml:space="preserve">Exam of </w:t>
    </w:r>
    <w:r w:rsidR="003F0F51" w:rsidRPr="00734CD7">
      <w:rPr>
        <w:rFonts w:ascii="Verdana" w:hAnsi="Verdana"/>
        <w:sz w:val="28"/>
        <w:szCs w:val="28"/>
      </w:rPr>
      <w:t>27.2</w:t>
    </w:r>
    <w:r w:rsidR="00E13CA3" w:rsidRPr="00734CD7">
      <w:rPr>
        <w:rFonts w:ascii="Verdana" w:hAnsi="Verdana"/>
        <w:sz w:val="28"/>
        <w:szCs w:val="28"/>
      </w:rPr>
      <w:t>.</w:t>
    </w:r>
    <w:r w:rsidR="000D7A12" w:rsidRPr="00734CD7">
      <w:rPr>
        <w:rFonts w:ascii="Verdana" w:hAnsi="Verdana"/>
        <w:sz w:val="28"/>
        <w:szCs w:val="28"/>
      </w:rPr>
      <w:t>201</w:t>
    </w:r>
    <w:r w:rsidR="00BD37CC" w:rsidRPr="00734CD7">
      <w:rPr>
        <w:rFonts w:ascii="Verdana" w:hAnsi="Verdana"/>
        <w:sz w:val="28"/>
        <w:szCs w:val="28"/>
      </w:rPr>
      <w:t>9</w:t>
    </w:r>
    <w:r w:rsidR="000D7A12" w:rsidRPr="00734CD7">
      <w:rPr>
        <w:rFonts w:ascii="Verdana" w:hAnsi="Verdana"/>
        <w:sz w:val="28"/>
        <w:szCs w:val="28"/>
      </w:rPr>
      <w:t xml:space="preserve"> </w:t>
    </w:r>
    <w:r w:rsidRPr="00734CD7">
      <w:rPr>
        <w:rFonts w:ascii="Verdana" w:hAnsi="Verdana"/>
        <w:sz w:val="28"/>
        <w:szCs w:val="28"/>
      </w:rPr>
      <w:t>- part</w:t>
    </w:r>
    <w:r w:rsidR="00E13CA3" w:rsidRPr="00734CD7">
      <w:rPr>
        <w:rFonts w:ascii="Verdana" w:hAnsi="Verdana"/>
        <w:sz w:val="28"/>
        <w:szCs w:val="28"/>
      </w:rPr>
      <w:t xml:space="preserve"> I</w:t>
    </w:r>
  </w:p>
  <w:p w14:paraId="515BDC50" w14:textId="77777777" w:rsidR="00B7466F" w:rsidRPr="00734CD7" w:rsidRDefault="00B7466F" w:rsidP="00B7466F">
    <w:pPr>
      <w:tabs>
        <w:tab w:val="left" w:pos="-567"/>
      </w:tabs>
      <w:ind w:hanging="439"/>
    </w:pPr>
  </w:p>
  <w:p w14:paraId="4C1FDBB4" w14:textId="77777777" w:rsidR="003F458C" w:rsidRPr="00B7466F" w:rsidRDefault="003F458C" w:rsidP="003F458C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Pr="00B7466F">
      <w:rPr>
        <w:sz w:val="24"/>
        <w:szCs w:val="24"/>
      </w:rPr>
      <w:t>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7D3C5EC8" w14:textId="77777777" w:rsidR="00B7466F" w:rsidRDefault="00B746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35EC8" w14:textId="77777777" w:rsidR="003F458C" w:rsidRDefault="003F45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095C26"/>
    <w:multiLevelType w:val="hybridMultilevel"/>
    <w:tmpl w:val="C1CEAFEE"/>
    <w:lvl w:ilvl="0" w:tplc="E69809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AA8B2">
      <w:start w:val="205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A06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32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22B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12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A9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83E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075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EA4CD5"/>
    <w:multiLevelType w:val="hybridMultilevel"/>
    <w:tmpl w:val="B0B8F5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26007C3C"/>
    <w:multiLevelType w:val="hybridMultilevel"/>
    <w:tmpl w:val="3E8296B8"/>
    <w:lvl w:ilvl="0" w:tplc="2D7E89AE">
      <w:start w:val="31"/>
      <w:numFmt w:val="decimal"/>
      <w:lvlText w:val="%1"/>
      <w:lvlJc w:val="left"/>
      <w:pPr>
        <w:ind w:left="87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3D436AAD"/>
    <w:multiLevelType w:val="hybridMultilevel"/>
    <w:tmpl w:val="9300D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5FDE053E"/>
    <w:multiLevelType w:val="hybridMultilevel"/>
    <w:tmpl w:val="823A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4"/>
  </w:num>
  <w:num w:numId="5">
    <w:abstractNumId w:val="4"/>
  </w:num>
  <w:num w:numId="6">
    <w:abstractNumId w:val="17"/>
  </w:num>
  <w:num w:numId="7">
    <w:abstractNumId w:val="5"/>
  </w:num>
  <w:num w:numId="8">
    <w:abstractNumId w:val="15"/>
  </w:num>
  <w:num w:numId="9">
    <w:abstractNumId w:val="7"/>
  </w:num>
  <w:num w:numId="10">
    <w:abstractNumId w:val="12"/>
  </w:num>
  <w:num w:numId="11">
    <w:abstractNumId w:val="10"/>
  </w:num>
  <w:num w:numId="12">
    <w:abstractNumId w:val="25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24"/>
  </w:num>
  <w:num w:numId="18">
    <w:abstractNumId w:val="16"/>
  </w:num>
  <w:num w:numId="19">
    <w:abstractNumId w:val="21"/>
  </w:num>
  <w:num w:numId="20">
    <w:abstractNumId w:val="19"/>
  </w:num>
  <w:num w:numId="21">
    <w:abstractNumId w:val="13"/>
  </w:num>
  <w:num w:numId="22">
    <w:abstractNumId w:val="22"/>
  </w:num>
  <w:num w:numId="23">
    <w:abstractNumId w:val="20"/>
  </w:num>
  <w:num w:numId="24">
    <w:abstractNumId w:val="9"/>
  </w:num>
  <w:num w:numId="25">
    <w:abstractNumId w:val="23"/>
  </w:num>
  <w:num w:numId="26">
    <w:abstractNumId w:val="1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37880"/>
    <w:rsid w:val="000647AC"/>
    <w:rsid w:val="00080C75"/>
    <w:rsid w:val="00087CE0"/>
    <w:rsid w:val="000A55D7"/>
    <w:rsid w:val="000A5E07"/>
    <w:rsid w:val="000C1822"/>
    <w:rsid w:val="000D7A12"/>
    <w:rsid w:val="00101681"/>
    <w:rsid w:val="00103330"/>
    <w:rsid w:val="001259DA"/>
    <w:rsid w:val="00132E84"/>
    <w:rsid w:val="00136919"/>
    <w:rsid w:val="00156D65"/>
    <w:rsid w:val="001744D2"/>
    <w:rsid w:val="001D4746"/>
    <w:rsid w:val="001F2CDC"/>
    <w:rsid w:val="002148B6"/>
    <w:rsid w:val="002228B7"/>
    <w:rsid w:val="00251002"/>
    <w:rsid w:val="00276E9F"/>
    <w:rsid w:val="002924AD"/>
    <w:rsid w:val="002A704D"/>
    <w:rsid w:val="002B1FE7"/>
    <w:rsid w:val="00312153"/>
    <w:rsid w:val="00321374"/>
    <w:rsid w:val="00344DDE"/>
    <w:rsid w:val="0034692D"/>
    <w:rsid w:val="0036435A"/>
    <w:rsid w:val="00374EA4"/>
    <w:rsid w:val="003A0401"/>
    <w:rsid w:val="003C5A44"/>
    <w:rsid w:val="003F0F51"/>
    <w:rsid w:val="003F458C"/>
    <w:rsid w:val="00432840"/>
    <w:rsid w:val="00435538"/>
    <w:rsid w:val="004731BA"/>
    <w:rsid w:val="004B5217"/>
    <w:rsid w:val="004B7BA5"/>
    <w:rsid w:val="004D6000"/>
    <w:rsid w:val="004F52ED"/>
    <w:rsid w:val="004F56AD"/>
    <w:rsid w:val="005313C9"/>
    <w:rsid w:val="00554EDA"/>
    <w:rsid w:val="00583FA9"/>
    <w:rsid w:val="00596658"/>
    <w:rsid w:val="005974F8"/>
    <w:rsid w:val="005B27BB"/>
    <w:rsid w:val="005B58DB"/>
    <w:rsid w:val="005B6DF5"/>
    <w:rsid w:val="005D65C5"/>
    <w:rsid w:val="005E3BB9"/>
    <w:rsid w:val="005F5EB8"/>
    <w:rsid w:val="00601C7C"/>
    <w:rsid w:val="006602F5"/>
    <w:rsid w:val="00660B92"/>
    <w:rsid w:val="006A0456"/>
    <w:rsid w:val="006A61FC"/>
    <w:rsid w:val="006D50AE"/>
    <w:rsid w:val="007045C4"/>
    <w:rsid w:val="0070645A"/>
    <w:rsid w:val="007117EC"/>
    <w:rsid w:val="00733279"/>
    <w:rsid w:val="00734CD7"/>
    <w:rsid w:val="00735BB9"/>
    <w:rsid w:val="00736CCC"/>
    <w:rsid w:val="0074300A"/>
    <w:rsid w:val="007C4B6E"/>
    <w:rsid w:val="007E5F25"/>
    <w:rsid w:val="00827FBA"/>
    <w:rsid w:val="0084064D"/>
    <w:rsid w:val="00861B4F"/>
    <w:rsid w:val="00862248"/>
    <w:rsid w:val="0086343E"/>
    <w:rsid w:val="00882032"/>
    <w:rsid w:val="008B00B9"/>
    <w:rsid w:val="008F3F70"/>
    <w:rsid w:val="00902E80"/>
    <w:rsid w:val="009141B4"/>
    <w:rsid w:val="00955733"/>
    <w:rsid w:val="00983AF4"/>
    <w:rsid w:val="00995A30"/>
    <w:rsid w:val="009D59ED"/>
    <w:rsid w:val="009D79F7"/>
    <w:rsid w:val="009E4109"/>
    <w:rsid w:val="00A04212"/>
    <w:rsid w:val="00A11B92"/>
    <w:rsid w:val="00A277C9"/>
    <w:rsid w:val="00A61060"/>
    <w:rsid w:val="00AA5D1F"/>
    <w:rsid w:val="00AC49B0"/>
    <w:rsid w:val="00AC5276"/>
    <w:rsid w:val="00AF552B"/>
    <w:rsid w:val="00AF757E"/>
    <w:rsid w:val="00B262FE"/>
    <w:rsid w:val="00B3442C"/>
    <w:rsid w:val="00B43D1D"/>
    <w:rsid w:val="00B6362D"/>
    <w:rsid w:val="00B67B4D"/>
    <w:rsid w:val="00B7466F"/>
    <w:rsid w:val="00B85655"/>
    <w:rsid w:val="00BB072E"/>
    <w:rsid w:val="00BB6527"/>
    <w:rsid w:val="00BD37CC"/>
    <w:rsid w:val="00BF2CE5"/>
    <w:rsid w:val="00C07386"/>
    <w:rsid w:val="00C27B22"/>
    <w:rsid w:val="00C70C7E"/>
    <w:rsid w:val="00C808C0"/>
    <w:rsid w:val="00CA316C"/>
    <w:rsid w:val="00CC4429"/>
    <w:rsid w:val="00D00099"/>
    <w:rsid w:val="00D13905"/>
    <w:rsid w:val="00D20AF2"/>
    <w:rsid w:val="00D355C8"/>
    <w:rsid w:val="00D437B6"/>
    <w:rsid w:val="00D632A3"/>
    <w:rsid w:val="00D81FB1"/>
    <w:rsid w:val="00DC66E4"/>
    <w:rsid w:val="00DE35C0"/>
    <w:rsid w:val="00E05841"/>
    <w:rsid w:val="00E13CA3"/>
    <w:rsid w:val="00E40AB9"/>
    <w:rsid w:val="00E4699B"/>
    <w:rsid w:val="00E625B1"/>
    <w:rsid w:val="00E86C2D"/>
    <w:rsid w:val="00E8727A"/>
    <w:rsid w:val="00E925A0"/>
    <w:rsid w:val="00ED6E6F"/>
    <w:rsid w:val="00F44E2B"/>
    <w:rsid w:val="00F51891"/>
    <w:rsid w:val="00F53D4F"/>
    <w:rsid w:val="00F7162F"/>
    <w:rsid w:val="00F824FB"/>
    <w:rsid w:val="00FB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F382"/>
  <w15:docId w15:val="{A3374862-EA9F-BE47-8717-7E5C1171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paragraph" w:styleId="ListParagraph">
    <w:name w:val="List Paragraph"/>
    <w:basedOn w:val="Normal"/>
    <w:uiPriority w:val="34"/>
    <w:qFormat/>
    <w:rsid w:val="00080C75"/>
    <w:pPr>
      <w:ind w:left="720"/>
      <w:contextualSpacing/>
    </w:pPr>
  </w:style>
  <w:style w:type="table" w:styleId="TableGrid">
    <w:name w:val="Table Grid"/>
    <w:basedOn w:val="TableNormal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3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creator>utente</dc:creator>
  <cp:lastModifiedBy>Edoardo Giusto</cp:lastModifiedBy>
  <cp:revision>9</cp:revision>
  <cp:lastPrinted>2011-02-17T07:19:00Z</cp:lastPrinted>
  <dcterms:created xsi:type="dcterms:W3CDTF">2019-12-24T20:11:00Z</dcterms:created>
  <dcterms:modified xsi:type="dcterms:W3CDTF">2020-01-01T16:33:00Z</dcterms:modified>
</cp:coreProperties>
</file>