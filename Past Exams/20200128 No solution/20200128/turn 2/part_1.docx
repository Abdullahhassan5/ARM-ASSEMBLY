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080C75" w:rsidRPr="00466C55" w:rsidRDefault="00421698" w:rsidP="00080C75">
      <w:pPr>
        <w:suppressAutoHyphens w:val="0"/>
        <w:jc w:val="center"/>
        <w:rPr>
          <w:b/>
          <w:sz w:val="26"/>
        </w:rPr>
      </w:pPr>
      <w:r w:rsidRPr="00466C55">
        <w:rPr>
          <w:b/>
          <w:sz w:val="26"/>
        </w:rPr>
        <w:t>Question #</w:t>
      </w:r>
      <w:r w:rsidR="00080C75" w:rsidRPr="00466C55">
        <w:rPr>
          <w:b/>
          <w:sz w:val="26"/>
        </w:rPr>
        <w:t>1</w:t>
      </w:r>
    </w:p>
    <w:p w:rsidR="00D81FB1" w:rsidRDefault="00421698" w:rsidP="000C5911">
      <w:pPr>
        <w:suppressAutoHyphens w:val="0"/>
      </w:pPr>
      <w:r w:rsidRPr="00466C55">
        <w:t xml:space="preserve">Let consider the </w:t>
      </w:r>
      <w:r w:rsidR="00724513">
        <w:t>Instruction Level Parallelism (ILP</w:t>
      </w:r>
      <w:r w:rsidR="00312667">
        <w:t>)</w:t>
      </w:r>
      <w:r w:rsidR="000C5911">
        <w:t>.</w:t>
      </w:r>
    </w:p>
    <w:p w:rsidR="005076D2" w:rsidRDefault="005076D2" w:rsidP="000C5911">
      <w:pPr>
        <w:suppressAutoHyphens w:val="0"/>
      </w:pPr>
      <w:r>
        <w:t>You are requested to</w:t>
      </w:r>
    </w:p>
    <w:p w:rsidR="005076D2" w:rsidRDefault="005076D2" w:rsidP="00672DF3">
      <w:pPr>
        <w:pStyle w:val="ListParagraph"/>
        <w:numPr>
          <w:ilvl w:val="0"/>
          <w:numId w:val="33"/>
        </w:numPr>
        <w:suppressAutoHyphens w:val="0"/>
      </w:pPr>
      <w:r>
        <w:t xml:space="preserve">Explain </w:t>
      </w:r>
      <w:r w:rsidR="00724513">
        <w:t>what ILP is and why it</w:t>
      </w:r>
      <w:r>
        <w:t xml:space="preserve"> is important in pipelined architectures</w:t>
      </w:r>
    </w:p>
    <w:p w:rsidR="000F5DC5" w:rsidRDefault="000F5DC5" w:rsidP="000F5DC5">
      <w:pPr>
        <w:pStyle w:val="ListParagraph"/>
        <w:numPr>
          <w:ilvl w:val="0"/>
          <w:numId w:val="33"/>
        </w:numPr>
        <w:suppressAutoHyphens w:val="0"/>
      </w:pPr>
      <w:r>
        <w:t xml:space="preserve">Define what static and dynamic </w:t>
      </w:r>
      <w:r w:rsidR="00D859AC">
        <w:t>instruction re-</w:t>
      </w:r>
      <w:r>
        <w:t>scheduling are, listing the advantages  / disadvantages they involve</w:t>
      </w:r>
    </w:p>
    <w:p w:rsidR="005076D2" w:rsidRDefault="00724513" w:rsidP="00672DF3">
      <w:pPr>
        <w:pStyle w:val="ListParagraph"/>
        <w:numPr>
          <w:ilvl w:val="0"/>
          <w:numId w:val="33"/>
        </w:numPr>
        <w:suppressAutoHyphens w:val="0"/>
      </w:pPr>
      <w:r>
        <w:t>Summarize what Loop Unrolling is</w:t>
      </w:r>
      <w:r w:rsidR="000F5DC5">
        <w:t xml:space="preserve"> and list the advantages  / disadvantages it involves</w:t>
      </w:r>
    </w:p>
    <w:p w:rsidR="000F5DC5" w:rsidRDefault="000F5DC5" w:rsidP="00672DF3">
      <w:pPr>
        <w:pStyle w:val="ListParagraph"/>
        <w:numPr>
          <w:ilvl w:val="0"/>
          <w:numId w:val="33"/>
        </w:numPr>
        <w:suppressAutoHyphens w:val="0"/>
      </w:pPr>
      <w:r>
        <w:t>Provide an example of loop unrolling, writing a piece of code before and after its application.</w:t>
      </w:r>
    </w:p>
    <w:p w:rsidR="00312667" w:rsidRPr="00466C55" w:rsidRDefault="00312667" w:rsidP="000F5DC5">
      <w:pPr>
        <w:suppressAutoHyphens w:val="0"/>
        <w:ind w:left="360"/>
      </w:pPr>
    </w:p>
    <w:p w:rsidR="00C70C7E" w:rsidRPr="00466C55" w:rsidRDefault="00080C75" w:rsidP="00246601">
      <w:pPr>
        <w:pStyle w:val="ListParagraph"/>
        <w:suppressAutoHyphens w:val="0"/>
        <w:rPr>
          <w:b/>
          <w:sz w:val="26"/>
        </w:rPr>
      </w:pPr>
      <w:bookmarkStart w:id="0" w:name="_GoBack"/>
      <w:bookmarkEnd w:id="0"/>
      <w:r w:rsidRPr="00466C55">
        <w:rPr>
          <w:b/>
          <w:sz w:val="26"/>
        </w:rPr>
        <w:br w:type="page"/>
      </w:r>
      <w:r w:rsidR="00246601" w:rsidRPr="00466C55">
        <w:rPr>
          <w:b/>
          <w:sz w:val="26"/>
        </w:rPr>
        <w:lastRenderedPageBreak/>
        <w:t>Question #</w:t>
      </w:r>
      <w:r w:rsidRPr="00466C55">
        <w:rPr>
          <w:b/>
          <w:sz w:val="26"/>
        </w:rPr>
        <w:t>2</w:t>
      </w:r>
    </w:p>
    <w:p w:rsidR="00C70C7E" w:rsidRPr="00466C55" w:rsidRDefault="00C70C7E"/>
    <w:p w:rsidR="00596658" w:rsidRPr="00466C55" w:rsidRDefault="00596658" w:rsidP="00596658"/>
    <w:p w:rsidR="00DA37B1" w:rsidRPr="00466C55" w:rsidRDefault="00466C55" w:rsidP="00DA37B1">
      <w:r>
        <w:t>Let c</w:t>
      </w:r>
      <w:r w:rsidR="00246601" w:rsidRPr="00466C55">
        <w:t xml:space="preserve">onsider a </w:t>
      </w:r>
      <w:r w:rsidR="00DA37B1" w:rsidRPr="00466C55">
        <w:t xml:space="preserve">MIPS64 </w:t>
      </w:r>
      <w:r w:rsidR="00246601" w:rsidRPr="00466C55">
        <w:t xml:space="preserve">architecture including the following functional units </w:t>
      </w:r>
      <w:r w:rsidR="00DA37B1" w:rsidRPr="00466C55">
        <w:t>(</w:t>
      </w:r>
      <w:r w:rsidR="00246601" w:rsidRPr="00466C55">
        <w:t>for each unit the number of clock periods to complete one instruction is reported)</w:t>
      </w:r>
      <w:r w:rsidR="00DA37B1" w:rsidRPr="00466C55">
        <w:t>:</w:t>
      </w:r>
    </w:p>
    <w:p w:rsidR="00DA37B1" w:rsidRPr="00466C55" w:rsidRDefault="00DA37B1" w:rsidP="00DA37B1">
      <w:pPr>
        <w:numPr>
          <w:ilvl w:val="0"/>
          <w:numId w:val="23"/>
        </w:numPr>
        <w:tabs>
          <w:tab w:val="left" w:pos="1080"/>
        </w:tabs>
      </w:pPr>
      <w:r w:rsidRPr="00466C55">
        <w:t>Integer ALU: 1 clock</w:t>
      </w:r>
      <w:r w:rsidR="00246601" w:rsidRPr="00466C55">
        <w:t xml:space="preserve"> period</w:t>
      </w:r>
    </w:p>
    <w:p w:rsidR="00DA37B1" w:rsidRPr="00466C55" w:rsidRDefault="00DA37B1" w:rsidP="00DA37B1">
      <w:pPr>
        <w:numPr>
          <w:ilvl w:val="0"/>
          <w:numId w:val="23"/>
        </w:numPr>
        <w:tabs>
          <w:tab w:val="left" w:pos="1080"/>
        </w:tabs>
      </w:pPr>
      <w:r w:rsidRPr="00466C55">
        <w:t>Data memory: 1 clock</w:t>
      </w:r>
      <w:r w:rsidR="00246601" w:rsidRPr="00466C55">
        <w:t xml:space="preserve"> period</w:t>
      </w:r>
    </w:p>
    <w:p w:rsidR="002C4F99" w:rsidRPr="00466C55" w:rsidRDefault="002C4F99" w:rsidP="002C4F99">
      <w:pPr>
        <w:numPr>
          <w:ilvl w:val="0"/>
          <w:numId w:val="23"/>
        </w:numPr>
        <w:tabs>
          <w:tab w:val="left" w:pos="1080"/>
        </w:tabs>
      </w:pPr>
      <w:r w:rsidRPr="00466C55">
        <w:t>FP arithmetic unit: 2 clock</w:t>
      </w:r>
      <w:r w:rsidR="00246601" w:rsidRPr="00466C55">
        <w:t xml:space="preserve"> periods (pipelined)</w:t>
      </w:r>
    </w:p>
    <w:p w:rsidR="00DA37B1" w:rsidRPr="00466C55" w:rsidRDefault="00DA37B1" w:rsidP="00DA37B1">
      <w:pPr>
        <w:numPr>
          <w:ilvl w:val="0"/>
          <w:numId w:val="23"/>
        </w:numPr>
        <w:tabs>
          <w:tab w:val="left" w:pos="1080"/>
        </w:tabs>
      </w:pPr>
      <w:r w:rsidRPr="00466C55">
        <w:t xml:space="preserve">FP multiplier unit: </w:t>
      </w:r>
      <w:r w:rsidR="00DA2BB8">
        <w:t>4</w:t>
      </w:r>
      <w:r w:rsidR="00246601" w:rsidRPr="00466C55">
        <w:t xml:space="preserve"> clock periods (pipelined)</w:t>
      </w:r>
      <w:r w:rsidRPr="00466C55">
        <w:t xml:space="preserve"> </w:t>
      </w:r>
    </w:p>
    <w:p w:rsidR="00DA37B1" w:rsidRPr="00466C55" w:rsidRDefault="00DA37B1" w:rsidP="00DA37B1">
      <w:pPr>
        <w:numPr>
          <w:ilvl w:val="0"/>
          <w:numId w:val="23"/>
        </w:numPr>
        <w:tabs>
          <w:tab w:val="left" w:pos="1080"/>
        </w:tabs>
      </w:pPr>
      <w:r w:rsidRPr="00466C55">
        <w:t xml:space="preserve">FP divider unit: </w:t>
      </w:r>
      <w:r w:rsidR="004F6EE0">
        <w:t>6</w:t>
      </w:r>
      <w:r w:rsidR="00246601" w:rsidRPr="00466C55">
        <w:t xml:space="preserve"> clock periods (unpipelined)</w:t>
      </w:r>
    </w:p>
    <w:p w:rsidR="00DA37B1" w:rsidRPr="00466C55" w:rsidRDefault="00246601" w:rsidP="00DA37B1">
      <w:r w:rsidRPr="00466C55">
        <w:t>You should also assume that</w:t>
      </w:r>
    </w:p>
    <w:p w:rsidR="00DA37B1" w:rsidRPr="00466C55" w:rsidRDefault="00246601" w:rsidP="00DA37B1">
      <w:pPr>
        <w:numPr>
          <w:ilvl w:val="0"/>
          <w:numId w:val="23"/>
        </w:numPr>
        <w:tabs>
          <w:tab w:val="left" w:pos="1080"/>
        </w:tabs>
      </w:pPr>
      <w:r w:rsidRPr="00466C55">
        <w:t xml:space="preserve">The </w:t>
      </w:r>
      <w:r w:rsidR="00DA37B1" w:rsidRPr="00466C55">
        <w:t xml:space="preserve">branch delay slot </w:t>
      </w:r>
      <w:r w:rsidRPr="00466C55">
        <w:t>corresponds to 1 clock cycle</w:t>
      </w:r>
      <w:r w:rsidR="00DA37B1" w:rsidRPr="00466C55">
        <w:t xml:space="preserve">, </w:t>
      </w:r>
      <w:r w:rsidRPr="00466C55">
        <w:t xml:space="preserve">and the </w:t>
      </w:r>
      <w:r w:rsidR="00DA37B1" w:rsidRPr="00466C55">
        <w:t xml:space="preserve">branch delay slot </w:t>
      </w:r>
      <w:r w:rsidRPr="00466C55">
        <w:t>is not enabled</w:t>
      </w:r>
    </w:p>
    <w:p w:rsidR="00DA37B1" w:rsidRPr="00466C55" w:rsidRDefault="00246601" w:rsidP="00DA37B1">
      <w:pPr>
        <w:numPr>
          <w:ilvl w:val="0"/>
          <w:numId w:val="23"/>
        </w:numPr>
        <w:tabs>
          <w:tab w:val="left" w:pos="1080"/>
        </w:tabs>
      </w:pPr>
      <w:r w:rsidRPr="00466C55">
        <w:t xml:space="preserve">Data </w:t>
      </w:r>
      <w:r w:rsidR="00DA37B1" w:rsidRPr="00466C55">
        <w:t xml:space="preserve">forwarding </w:t>
      </w:r>
      <w:r w:rsidRPr="00466C55">
        <w:t>is enabled</w:t>
      </w:r>
    </w:p>
    <w:p w:rsidR="00DA37B1" w:rsidRPr="00466C55" w:rsidRDefault="00246601" w:rsidP="00DA37B1">
      <w:pPr>
        <w:numPr>
          <w:ilvl w:val="0"/>
          <w:numId w:val="23"/>
        </w:numPr>
        <w:tabs>
          <w:tab w:val="left" w:pos="1080"/>
        </w:tabs>
      </w:pPr>
      <w:r w:rsidRPr="00466C55">
        <w:t xml:space="preserve">The </w:t>
      </w:r>
      <w:r w:rsidR="00DA37B1" w:rsidRPr="00466C55">
        <w:t xml:space="preserve">EXE </w:t>
      </w:r>
      <w:r w:rsidRPr="00466C55">
        <w:t xml:space="preserve">phase can be completed </w:t>
      </w:r>
      <w:r w:rsidR="00DA37B1" w:rsidRPr="00466C55">
        <w:t>out-of-order.</w:t>
      </w:r>
    </w:p>
    <w:p w:rsidR="00DA37B1" w:rsidRPr="00466C55" w:rsidRDefault="00DA37B1" w:rsidP="00DA37B1">
      <w:pPr>
        <w:tabs>
          <w:tab w:val="left" w:pos="1080"/>
        </w:tabs>
      </w:pPr>
    </w:p>
    <w:p w:rsidR="00DA37B1" w:rsidRPr="00466C55" w:rsidRDefault="00246601" w:rsidP="00DA37B1">
      <w:pPr>
        <w:tabs>
          <w:tab w:val="left" w:pos="284"/>
        </w:tabs>
        <w:jc w:val="both"/>
      </w:pPr>
      <w:r w:rsidRPr="00466C55">
        <w:t>You should consider the following code fragment and, using the table in the following page</w:t>
      </w:r>
      <w:r w:rsidR="00DA37B1" w:rsidRPr="00466C55">
        <w:t xml:space="preserve"> (</w:t>
      </w:r>
      <w:r w:rsidRPr="00466C55">
        <w:t>where each column corresponds to a clock period</w:t>
      </w:r>
      <w:r w:rsidR="00DA37B1" w:rsidRPr="00466C55">
        <w:t xml:space="preserve">), </w:t>
      </w:r>
      <w:r w:rsidRPr="00466C55">
        <w:t>and determine the pipeline behavior in e</w:t>
      </w:r>
      <w:r w:rsidR="00466C55">
        <w:t>ach clock period, as well as th</w:t>
      </w:r>
      <w:r w:rsidRPr="00466C55">
        <w:t>e</w:t>
      </w:r>
      <w:r w:rsidR="00466C55">
        <w:t xml:space="preserve"> </w:t>
      </w:r>
      <w:r w:rsidRPr="00466C55">
        <w:t xml:space="preserve">total number of clock periods required to execute the fragment, </w:t>
      </w:r>
      <w:r w:rsidR="00466C55" w:rsidRPr="00466C55">
        <w:t>reporting</w:t>
      </w:r>
      <w:r w:rsidRPr="00466C55">
        <w:t xml:space="preserve"> the result in the right column in the table below. </w:t>
      </w:r>
      <w:r w:rsidR="009123EA">
        <w:t>The value of the constant k is written in f5 before the beginning of the code fragment.</w:t>
      </w:r>
    </w:p>
    <w:p w:rsidR="00DA37B1" w:rsidRPr="00466C55" w:rsidRDefault="00DA37B1" w:rsidP="00DA37B1">
      <w:pPr>
        <w:rPr>
          <w:sz w:val="24"/>
          <w:szCs w:val="24"/>
        </w:rPr>
      </w:pPr>
      <w:bookmarkStart w:id="1" w:name="OLE_LINK1"/>
    </w:p>
    <w:p w:rsidR="00DA37B1" w:rsidRPr="00466C55" w:rsidRDefault="00DA37B1" w:rsidP="00DA37B1">
      <w:pPr>
        <w:rPr>
          <w:rFonts w:ascii="Courier" w:hAnsi="Courier"/>
          <w:sz w:val="24"/>
          <w:szCs w:val="24"/>
        </w:rPr>
      </w:pPr>
      <w:r w:rsidRPr="00466C55">
        <w:rPr>
          <w:rFonts w:ascii="Courier" w:hAnsi="Courier"/>
          <w:sz w:val="24"/>
          <w:szCs w:val="24"/>
        </w:rPr>
        <w:t>; ********************* MIPS64 ***********************</w:t>
      </w:r>
    </w:p>
    <w:p w:rsidR="00DA37B1" w:rsidRPr="00466C55" w:rsidRDefault="00DA37B1" w:rsidP="00DA37B1">
      <w:pPr>
        <w:rPr>
          <w:rFonts w:ascii="Courier" w:hAnsi="Courier"/>
          <w:sz w:val="24"/>
          <w:szCs w:val="24"/>
        </w:rPr>
      </w:pPr>
      <w:r w:rsidRPr="00466C55">
        <w:rPr>
          <w:rFonts w:ascii="Courier" w:hAnsi="Courier"/>
          <w:sz w:val="24"/>
          <w:szCs w:val="24"/>
        </w:rPr>
        <w:t xml:space="preserve">;  for (i = 0; i &lt; </w:t>
      </w:r>
      <w:r w:rsidR="00DA2BB8">
        <w:rPr>
          <w:rFonts w:ascii="Courier" w:hAnsi="Courier"/>
          <w:sz w:val="24"/>
          <w:szCs w:val="24"/>
        </w:rPr>
        <w:t>1</w:t>
      </w:r>
      <w:r w:rsidRPr="00466C55">
        <w:rPr>
          <w:rFonts w:ascii="Courier" w:hAnsi="Courier"/>
          <w:sz w:val="24"/>
          <w:szCs w:val="24"/>
        </w:rPr>
        <w:t>0; i++) {</w:t>
      </w:r>
    </w:p>
    <w:p w:rsidR="00DA37B1" w:rsidRPr="00466C55" w:rsidRDefault="00DA37B1" w:rsidP="00DA37B1">
      <w:pPr>
        <w:rPr>
          <w:rFonts w:ascii="Courier" w:hAnsi="Courier"/>
          <w:sz w:val="24"/>
          <w:szCs w:val="24"/>
        </w:rPr>
      </w:pPr>
      <w:r w:rsidRPr="00466C55">
        <w:rPr>
          <w:rFonts w:ascii="Courier" w:hAnsi="Courier"/>
          <w:sz w:val="24"/>
          <w:szCs w:val="24"/>
        </w:rPr>
        <w:t>;</w:t>
      </w:r>
      <w:r w:rsidRPr="00466C55">
        <w:rPr>
          <w:rFonts w:ascii="Courier" w:hAnsi="Courier"/>
          <w:sz w:val="24"/>
          <w:szCs w:val="24"/>
        </w:rPr>
        <w:tab/>
        <w:t xml:space="preserve">  v</w:t>
      </w:r>
      <w:r w:rsidR="00DA2BB8">
        <w:rPr>
          <w:rFonts w:ascii="Courier" w:hAnsi="Courier"/>
          <w:sz w:val="24"/>
          <w:szCs w:val="24"/>
        </w:rPr>
        <w:t>4</w:t>
      </w:r>
      <w:r w:rsidRPr="00466C55">
        <w:rPr>
          <w:rFonts w:ascii="Courier" w:hAnsi="Courier"/>
          <w:sz w:val="24"/>
          <w:szCs w:val="24"/>
        </w:rPr>
        <w:t>[i] = v1</w:t>
      </w:r>
      <w:r w:rsidR="00D859AC">
        <w:rPr>
          <w:rFonts w:ascii="Courier" w:hAnsi="Courier"/>
          <w:sz w:val="24"/>
          <w:szCs w:val="24"/>
        </w:rPr>
        <w:t>[i]/</w:t>
      </w:r>
      <w:r w:rsidRPr="00466C55">
        <w:rPr>
          <w:rFonts w:ascii="Courier" w:hAnsi="Courier"/>
          <w:sz w:val="24"/>
          <w:szCs w:val="24"/>
        </w:rPr>
        <w:t xml:space="preserve">v2[i] </w:t>
      </w:r>
      <w:r w:rsidR="004F6EE0">
        <w:rPr>
          <w:rFonts w:ascii="Courier" w:hAnsi="Courier"/>
          <w:sz w:val="24"/>
          <w:szCs w:val="24"/>
        </w:rPr>
        <w:t>-</w:t>
      </w:r>
      <w:r w:rsidRPr="00466C55">
        <w:rPr>
          <w:rFonts w:ascii="Courier" w:hAnsi="Courier"/>
          <w:sz w:val="24"/>
          <w:szCs w:val="24"/>
        </w:rPr>
        <w:t xml:space="preserve"> v3[i]</w:t>
      </w:r>
      <w:r w:rsidR="004F6EE0">
        <w:rPr>
          <w:rFonts w:ascii="Courier" w:hAnsi="Courier"/>
          <w:sz w:val="24"/>
          <w:szCs w:val="24"/>
        </w:rPr>
        <w:t>^2</w:t>
      </w:r>
      <w:r w:rsidRPr="00466C55">
        <w:rPr>
          <w:rFonts w:ascii="Courier" w:hAnsi="Courier"/>
          <w:sz w:val="24"/>
          <w:szCs w:val="24"/>
        </w:rPr>
        <w:t>;</w:t>
      </w:r>
    </w:p>
    <w:p w:rsidR="00DA37B1" w:rsidRPr="00466C55" w:rsidRDefault="00DA37B1" w:rsidP="00DA37B1">
      <w:pPr>
        <w:rPr>
          <w:rFonts w:ascii="Courier" w:hAnsi="Courier"/>
        </w:rPr>
      </w:pPr>
      <w:r w:rsidRPr="00466C55">
        <w:rPr>
          <w:rFonts w:ascii="Courier" w:hAnsi="Courier" w:cs="Courier New"/>
          <w:sz w:val="24"/>
          <w:szCs w:val="24"/>
        </w:rPr>
        <w:t>;  }</w:t>
      </w:r>
    </w:p>
    <w:tbl>
      <w:tblPr>
        <w:tblW w:w="8986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3708"/>
        <w:gridCol w:w="3108"/>
        <w:gridCol w:w="2170"/>
      </w:tblGrid>
      <w:tr w:rsidR="00DA37B1" w:rsidRPr="00466C55" w:rsidTr="00A741A7">
        <w:trPr>
          <w:trHeight w:val="23"/>
        </w:trPr>
        <w:tc>
          <w:tcPr>
            <w:tcW w:w="37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:rsidR="00DA37B1" w:rsidRPr="00466C55" w:rsidRDefault="00DA37B1" w:rsidP="00A741A7">
            <w:pPr>
              <w:snapToGrid w:val="0"/>
              <w:rPr>
                <w:sz w:val="24"/>
                <w:szCs w:val="24"/>
              </w:rPr>
            </w:pPr>
          </w:p>
          <w:p w:rsidR="00DA37B1" w:rsidRPr="00466C55" w:rsidRDefault="00DA37B1" w:rsidP="00A741A7">
            <w:pPr>
              <w:rPr>
                <w:sz w:val="24"/>
                <w:szCs w:val="24"/>
              </w:rPr>
            </w:pPr>
            <w:r w:rsidRPr="00466C55">
              <w:rPr>
                <w:sz w:val="24"/>
                <w:szCs w:val="24"/>
              </w:rPr>
              <w:tab/>
            </w:r>
            <w:r w:rsidRPr="00466C55">
              <w:rPr>
                <w:sz w:val="24"/>
                <w:szCs w:val="24"/>
              </w:rPr>
              <w:tab/>
              <w:t>.data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A37B1" w:rsidRPr="00466C55" w:rsidRDefault="00DA37B1" w:rsidP="00A741A7">
            <w:pPr>
              <w:snapToGrid w:val="0"/>
              <w:rPr>
                <w:sz w:val="24"/>
                <w:szCs w:val="24"/>
              </w:rPr>
            </w:pPr>
            <w:r w:rsidRPr="00466C55">
              <w:rPr>
                <w:sz w:val="24"/>
                <w:szCs w:val="24"/>
              </w:rPr>
              <w:t>comments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7B1" w:rsidRPr="00466C55" w:rsidRDefault="00DA37B1" w:rsidP="00A741A7">
            <w:pPr>
              <w:snapToGrid w:val="0"/>
              <w:rPr>
                <w:sz w:val="24"/>
                <w:szCs w:val="24"/>
              </w:rPr>
            </w:pPr>
            <w:r w:rsidRPr="00466C55">
              <w:rPr>
                <w:sz w:val="24"/>
                <w:szCs w:val="24"/>
              </w:rPr>
              <w:t>Clock cycles</w:t>
            </w:r>
          </w:p>
        </w:tc>
      </w:tr>
      <w:tr w:rsidR="00DA37B1" w:rsidRPr="00466C55" w:rsidTr="00A741A7">
        <w:trPr>
          <w:trHeight w:val="23"/>
        </w:trPr>
        <w:tc>
          <w:tcPr>
            <w:tcW w:w="37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:rsidR="00DA37B1" w:rsidRPr="00466C55" w:rsidRDefault="00DA2BB8" w:rsidP="00147C05">
            <w:pPr>
              <w:snapToGri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V1:</w:t>
            </w:r>
            <w:r>
              <w:rPr>
                <w:sz w:val="24"/>
                <w:szCs w:val="24"/>
              </w:rPr>
              <w:tab/>
              <w:t>.double</w:t>
            </w:r>
            <w:r>
              <w:rPr>
                <w:sz w:val="24"/>
                <w:szCs w:val="24"/>
              </w:rPr>
              <w:tab/>
              <w:t xml:space="preserve"> “1</w:t>
            </w:r>
            <w:r w:rsidR="00DA37B1" w:rsidRPr="00466C55">
              <w:rPr>
                <w:sz w:val="24"/>
                <w:szCs w:val="24"/>
              </w:rPr>
              <w:t>0 values”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A37B1" w:rsidRPr="00466C55" w:rsidRDefault="00DA37B1" w:rsidP="00A741A7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7B1" w:rsidRPr="00466C55" w:rsidRDefault="00DA37B1" w:rsidP="00A741A7">
            <w:pPr>
              <w:snapToGrid w:val="0"/>
              <w:rPr>
                <w:sz w:val="24"/>
                <w:szCs w:val="24"/>
              </w:rPr>
            </w:pPr>
          </w:p>
        </w:tc>
      </w:tr>
      <w:tr w:rsidR="00DA37B1" w:rsidRPr="00466C55" w:rsidTr="00A741A7">
        <w:trPr>
          <w:trHeight w:val="23"/>
        </w:trPr>
        <w:tc>
          <w:tcPr>
            <w:tcW w:w="37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:rsidR="00DA37B1" w:rsidRPr="00466C55" w:rsidRDefault="00DA2BB8" w:rsidP="00147C05">
            <w:pPr>
              <w:snapToGri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V2:</w:t>
            </w:r>
            <w:r>
              <w:rPr>
                <w:sz w:val="24"/>
                <w:szCs w:val="24"/>
              </w:rPr>
              <w:tab/>
              <w:t>.double “1</w:t>
            </w:r>
            <w:r w:rsidR="00DA37B1" w:rsidRPr="00466C55">
              <w:rPr>
                <w:sz w:val="24"/>
                <w:szCs w:val="24"/>
              </w:rPr>
              <w:t>0 values”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A37B1" w:rsidRPr="00466C55" w:rsidRDefault="00DA37B1" w:rsidP="00A741A7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7B1" w:rsidRPr="00466C55" w:rsidRDefault="00DA37B1" w:rsidP="00A741A7">
            <w:pPr>
              <w:snapToGrid w:val="0"/>
              <w:rPr>
                <w:sz w:val="24"/>
                <w:szCs w:val="24"/>
              </w:rPr>
            </w:pPr>
          </w:p>
        </w:tc>
      </w:tr>
      <w:tr w:rsidR="00DA37B1" w:rsidRPr="00466C55" w:rsidTr="00A741A7">
        <w:trPr>
          <w:cantSplit/>
          <w:trHeight w:hRule="exact" w:val="286"/>
        </w:trPr>
        <w:tc>
          <w:tcPr>
            <w:tcW w:w="3708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:rsidR="00DA37B1" w:rsidRPr="00466C55" w:rsidRDefault="00DA37B1" w:rsidP="00A741A7">
            <w:pPr>
              <w:rPr>
                <w:sz w:val="24"/>
                <w:szCs w:val="24"/>
              </w:rPr>
            </w:pPr>
            <w:r w:rsidRPr="00466C55">
              <w:rPr>
                <w:sz w:val="24"/>
                <w:szCs w:val="24"/>
              </w:rPr>
              <w:t xml:space="preserve">V3:      </w:t>
            </w:r>
            <w:r w:rsidR="00DA2BB8">
              <w:rPr>
                <w:sz w:val="24"/>
                <w:szCs w:val="24"/>
              </w:rPr>
              <w:t>.double “1</w:t>
            </w:r>
            <w:r w:rsidRPr="00466C55">
              <w:rPr>
                <w:sz w:val="24"/>
                <w:szCs w:val="24"/>
              </w:rPr>
              <w:t>0 values”</w:t>
            </w:r>
          </w:p>
          <w:p w:rsidR="00DA37B1" w:rsidRPr="00466C55" w:rsidRDefault="00DA37B1" w:rsidP="0080255B">
            <w:pPr>
              <w:rPr>
                <w:sz w:val="24"/>
                <w:szCs w:val="24"/>
              </w:rPr>
            </w:pPr>
            <w:r w:rsidRPr="00466C55">
              <w:rPr>
                <w:sz w:val="24"/>
                <w:szCs w:val="24"/>
              </w:rPr>
              <w:t>V</w:t>
            </w:r>
            <w:r w:rsidR="00DA2BB8">
              <w:rPr>
                <w:sz w:val="24"/>
                <w:szCs w:val="24"/>
              </w:rPr>
              <w:t>4</w:t>
            </w:r>
            <w:r w:rsidRPr="00466C55">
              <w:rPr>
                <w:sz w:val="24"/>
                <w:szCs w:val="24"/>
              </w:rPr>
              <w:t xml:space="preserve">:      </w:t>
            </w:r>
            <w:r w:rsidR="00981D12" w:rsidRPr="00466C55">
              <w:rPr>
                <w:sz w:val="24"/>
                <w:szCs w:val="24"/>
              </w:rPr>
              <w:t>.double “</w:t>
            </w:r>
            <w:r w:rsidR="00DA2BB8">
              <w:rPr>
                <w:sz w:val="24"/>
                <w:szCs w:val="24"/>
              </w:rPr>
              <w:t>1</w:t>
            </w:r>
            <w:r w:rsidRPr="00466C55">
              <w:rPr>
                <w:sz w:val="24"/>
                <w:szCs w:val="24"/>
              </w:rPr>
              <w:t xml:space="preserve">0 </w:t>
            </w:r>
            <w:r w:rsidR="0080255B">
              <w:rPr>
                <w:sz w:val="24"/>
                <w:szCs w:val="24"/>
              </w:rPr>
              <w:t>values</w:t>
            </w:r>
            <w:r w:rsidRPr="00466C55">
              <w:rPr>
                <w:sz w:val="24"/>
                <w:szCs w:val="24"/>
              </w:rPr>
              <w:t>”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A37B1" w:rsidRPr="00466C55" w:rsidRDefault="00DA37B1" w:rsidP="00A741A7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7B1" w:rsidRPr="00466C55" w:rsidRDefault="00DA37B1" w:rsidP="00A741A7">
            <w:pPr>
              <w:snapToGrid w:val="0"/>
              <w:rPr>
                <w:sz w:val="24"/>
                <w:szCs w:val="24"/>
              </w:rPr>
            </w:pPr>
          </w:p>
        </w:tc>
      </w:tr>
      <w:tr w:rsidR="00DA37B1" w:rsidRPr="00466C55" w:rsidTr="00A741A7">
        <w:trPr>
          <w:cantSplit/>
          <w:trHeight w:hRule="exact" w:val="300"/>
        </w:trPr>
        <w:tc>
          <w:tcPr>
            <w:tcW w:w="3708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:rsidR="00DA37B1" w:rsidRPr="00466C55" w:rsidRDefault="00DA37B1" w:rsidP="00A741A7"/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A37B1" w:rsidRPr="00466C55" w:rsidRDefault="00DA37B1" w:rsidP="00A741A7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7B1" w:rsidRPr="00466C55" w:rsidRDefault="00DA37B1" w:rsidP="00A741A7">
            <w:pPr>
              <w:snapToGrid w:val="0"/>
              <w:rPr>
                <w:sz w:val="24"/>
                <w:szCs w:val="24"/>
              </w:rPr>
            </w:pPr>
          </w:p>
        </w:tc>
      </w:tr>
      <w:tr w:rsidR="00DA37B1" w:rsidRPr="00466C55" w:rsidTr="00A741A7">
        <w:trPr>
          <w:cantSplit/>
          <w:trHeight w:hRule="exact" w:val="286"/>
        </w:trPr>
        <w:tc>
          <w:tcPr>
            <w:tcW w:w="3708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:rsidR="00DA37B1" w:rsidRPr="00466C55" w:rsidRDefault="00DA37B1" w:rsidP="00A741A7"/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A37B1" w:rsidRPr="00466C55" w:rsidRDefault="00DA37B1" w:rsidP="00A741A7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7B1" w:rsidRPr="00466C55" w:rsidRDefault="00DA37B1" w:rsidP="00A741A7">
            <w:pPr>
              <w:snapToGrid w:val="0"/>
              <w:rPr>
                <w:sz w:val="24"/>
                <w:szCs w:val="24"/>
              </w:rPr>
            </w:pPr>
          </w:p>
        </w:tc>
      </w:tr>
      <w:tr w:rsidR="00DA37B1" w:rsidRPr="00466C55" w:rsidTr="00A741A7">
        <w:trPr>
          <w:cantSplit/>
        </w:trPr>
        <w:tc>
          <w:tcPr>
            <w:tcW w:w="3708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:rsidR="00DA37B1" w:rsidRPr="00466C55" w:rsidRDefault="00DA37B1" w:rsidP="00A741A7"/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A37B1" w:rsidRPr="00466C55" w:rsidRDefault="00DA37B1" w:rsidP="00A741A7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7B1" w:rsidRPr="00466C55" w:rsidRDefault="00DA37B1" w:rsidP="00A741A7">
            <w:pPr>
              <w:snapToGrid w:val="0"/>
              <w:rPr>
                <w:sz w:val="24"/>
                <w:szCs w:val="24"/>
              </w:rPr>
            </w:pPr>
          </w:p>
        </w:tc>
      </w:tr>
      <w:tr w:rsidR="00DA37B1" w:rsidRPr="00466C55" w:rsidTr="00A741A7">
        <w:trPr>
          <w:trHeight w:val="23"/>
        </w:trPr>
        <w:tc>
          <w:tcPr>
            <w:tcW w:w="37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:rsidR="00DA37B1" w:rsidRPr="00466C55" w:rsidRDefault="00DA37B1" w:rsidP="00A741A7">
            <w:pPr>
              <w:snapToGrid w:val="0"/>
              <w:rPr>
                <w:sz w:val="24"/>
                <w:szCs w:val="24"/>
              </w:rPr>
            </w:pPr>
            <w:r w:rsidRPr="00466C55">
              <w:rPr>
                <w:sz w:val="24"/>
                <w:szCs w:val="24"/>
              </w:rPr>
              <w:tab/>
            </w:r>
            <w:r w:rsidRPr="00466C55">
              <w:rPr>
                <w:sz w:val="24"/>
                <w:szCs w:val="24"/>
              </w:rPr>
              <w:tab/>
              <w:t>.text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A37B1" w:rsidRPr="00466C55" w:rsidRDefault="00DA37B1" w:rsidP="00A741A7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7B1" w:rsidRPr="00466C55" w:rsidRDefault="00DA37B1" w:rsidP="00A741A7">
            <w:pPr>
              <w:snapToGrid w:val="0"/>
              <w:rPr>
                <w:sz w:val="24"/>
                <w:szCs w:val="24"/>
              </w:rPr>
            </w:pPr>
          </w:p>
        </w:tc>
      </w:tr>
      <w:tr w:rsidR="0078536B" w:rsidRPr="00466C55" w:rsidTr="00A741A7">
        <w:trPr>
          <w:trHeight w:val="23"/>
        </w:trPr>
        <w:tc>
          <w:tcPr>
            <w:tcW w:w="3708" w:type="dxa"/>
          </w:tcPr>
          <w:p w:rsidR="0078536B" w:rsidRPr="00466C55" w:rsidRDefault="0078536B" w:rsidP="00A741A7">
            <w:pPr>
              <w:rPr>
                <w:sz w:val="24"/>
                <w:szCs w:val="24"/>
              </w:rPr>
            </w:pPr>
            <w:r w:rsidRPr="00466C55">
              <w:rPr>
                <w:sz w:val="24"/>
                <w:szCs w:val="24"/>
              </w:rPr>
              <w:t xml:space="preserve">main:  daddui r1,r0,0 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8536B" w:rsidRPr="00466C55" w:rsidRDefault="0078536B" w:rsidP="00A741A7">
            <w:pPr>
              <w:snapToGrid w:val="0"/>
              <w:rPr>
                <w:sz w:val="24"/>
                <w:szCs w:val="24"/>
              </w:rPr>
            </w:pPr>
            <w:r w:rsidRPr="00466C55">
              <w:rPr>
                <w:sz w:val="24"/>
                <w:szCs w:val="24"/>
              </w:rPr>
              <w:t>r1← pointer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536B" w:rsidRPr="00466C55" w:rsidRDefault="0078536B" w:rsidP="0078536B">
            <w:pPr>
              <w:suppressAutoHyphens w:val="0"/>
              <w:jc w:val="center"/>
            </w:pPr>
          </w:p>
        </w:tc>
      </w:tr>
      <w:tr w:rsidR="0078536B" w:rsidRPr="00466C55" w:rsidTr="00A741A7">
        <w:trPr>
          <w:trHeight w:val="23"/>
        </w:trPr>
        <w:tc>
          <w:tcPr>
            <w:tcW w:w="3708" w:type="dxa"/>
          </w:tcPr>
          <w:p w:rsidR="0078536B" w:rsidRPr="00466C55" w:rsidRDefault="0078536B" w:rsidP="00A741A7">
            <w:pPr>
              <w:rPr>
                <w:sz w:val="24"/>
                <w:szCs w:val="24"/>
              </w:rPr>
            </w:pPr>
            <w:r w:rsidRPr="00466C55">
              <w:rPr>
                <w:sz w:val="24"/>
                <w:szCs w:val="24"/>
              </w:rPr>
              <w:t xml:space="preserve">           daddui r2,r0,10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8536B" w:rsidRPr="00466C55" w:rsidRDefault="0078536B" w:rsidP="00A741A7">
            <w:pPr>
              <w:rPr>
                <w:sz w:val="24"/>
                <w:szCs w:val="24"/>
              </w:rPr>
            </w:pPr>
            <w:r w:rsidRPr="00466C55">
              <w:rPr>
                <w:sz w:val="24"/>
                <w:szCs w:val="24"/>
              </w:rPr>
              <w:t xml:space="preserve">r2 &lt;= 20 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536B" w:rsidRPr="00466C55" w:rsidRDefault="0078536B" w:rsidP="0078536B">
            <w:pPr>
              <w:suppressAutoHyphens w:val="0"/>
              <w:jc w:val="center"/>
            </w:pPr>
          </w:p>
        </w:tc>
      </w:tr>
      <w:tr w:rsidR="0078536B" w:rsidRPr="00466C55" w:rsidTr="00A741A7">
        <w:trPr>
          <w:trHeight w:val="23"/>
        </w:trPr>
        <w:tc>
          <w:tcPr>
            <w:tcW w:w="3708" w:type="dxa"/>
          </w:tcPr>
          <w:p w:rsidR="0078536B" w:rsidRPr="00466C55" w:rsidRDefault="0078536B" w:rsidP="00A741A7">
            <w:pPr>
              <w:rPr>
                <w:sz w:val="24"/>
                <w:szCs w:val="24"/>
              </w:rPr>
            </w:pPr>
            <w:r w:rsidRPr="00466C55">
              <w:rPr>
                <w:sz w:val="24"/>
                <w:szCs w:val="24"/>
              </w:rPr>
              <w:t>loop:   l.d  f1,v1(r1)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8536B" w:rsidRPr="00466C55" w:rsidRDefault="0078536B" w:rsidP="00A741A7">
            <w:pPr>
              <w:rPr>
                <w:sz w:val="24"/>
                <w:szCs w:val="24"/>
              </w:rPr>
            </w:pPr>
            <w:r w:rsidRPr="00466C55">
              <w:rPr>
                <w:sz w:val="24"/>
                <w:szCs w:val="24"/>
              </w:rPr>
              <w:t>f1 &lt;= v1[i]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536B" w:rsidRPr="00AE7B32" w:rsidRDefault="0078536B" w:rsidP="0078536B">
            <w:pPr>
              <w:suppressAutoHyphens w:val="0"/>
              <w:jc w:val="center"/>
            </w:pPr>
          </w:p>
        </w:tc>
      </w:tr>
      <w:tr w:rsidR="0078536B" w:rsidRPr="00466C55" w:rsidTr="00A741A7">
        <w:trPr>
          <w:trHeight w:val="23"/>
        </w:trPr>
        <w:tc>
          <w:tcPr>
            <w:tcW w:w="3708" w:type="dxa"/>
          </w:tcPr>
          <w:p w:rsidR="0078536B" w:rsidRPr="00466C55" w:rsidRDefault="0078536B" w:rsidP="00A741A7">
            <w:pPr>
              <w:rPr>
                <w:sz w:val="24"/>
                <w:szCs w:val="24"/>
              </w:rPr>
            </w:pPr>
            <w:r w:rsidRPr="00466C55">
              <w:rPr>
                <w:sz w:val="24"/>
                <w:szCs w:val="24"/>
              </w:rPr>
              <w:t xml:space="preserve">           l.d  f2,v2(r1)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8536B" w:rsidRPr="00466C55" w:rsidRDefault="0078536B" w:rsidP="00A741A7">
            <w:pPr>
              <w:rPr>
                <w:sz w:val="24"/>
                <w:szCs w:val="24"/>
              </w:rPr>
            </w:pPr>
            <w:r w:rsidRPr="00466C55">
              <w:rPr>
                <w:sz w:val="24"/>
                <w:szCs w:val="24"/>
              </w:rPr>
              <w:t>f2 &lt;= v2[i]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536B" w:rsidRPr="00AE7B32" w:rsidRDefault="0078536B" w:rsidP="0078536B">
            <w:pPr>
              <w:suppressAutoHyphens w:val="0"/>
              <w:jc w:val="center"/>
            </w:pPr>
          </w:p>
        </w:tc>
      </w:tr>
      <w:tr w:rsidR="00DA2BB8" w:rsidRPr="00466C55" w:rsidTr="00A741A7">
        <w:trPr>
          <w:trHeight w:val="23"/>
        </w:trPr>
        <w:tc>
          <w:tcPr>
            <w:tcW w:w="3708" w:type="dxa"/>
          </w:tcPr>
          <w:p w:rsidR="00DA2BB8" w:rsidRPr="00466C55" w:rsidRDefault="00DA2BB8" w:rsidP="00DA2BB8">
            <w:pPr>
              <w:rPr>
                <w:sz w:val="24"/>
                <w:szCs w:val="24"/>
              </w:rPr>
            </w:pPr>
            <w:r w:rsidRPr="00466C55">
              <w:rPr>
                <w:sz w:val="24"/>
                <w:szCs w:val="24"/>
              </w:rPr>
              <w:t xml:space="preserve">           l.d  f</w:t>
            </w:r>
            <w:r>
              <w:rPr>
                <w:sz w:val="24"/>
                <w:szCs w:val="24"/>
              </w:rPr>
              <w:t>3,v3</w:t>
            </w:r>
            <w:r w:rsidRPr="00466C55">
              <w:rPr>
                <w:sz w:val="24"/>
                <w:szCs w:val="24"/>
              </w:rPr>
              <w:t>(r1)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A2BB8" w:rsidRPr="00466C55" w:rsidRDefault="00DA2BB8" w:rsidP="00A741A7">
            <w:pPr>
              <w:rPr>
                <w:sz w:val="24"/>
                <w:szCs w:val="24"/>
              </w:rPr>
            </w:pPr>
            <w:r w:rsidRPr="00466C55">
              <w:rPr>
                <w:sz w:val="24"/>
                <w:szCs w:val="24"/>
              </w:rPr>
              <w:t>f3 &lt;= v3[i]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2BB8" w:rsidRPr="00AE7B32" w:rsidRDefault="00DA2BB8" w:rsidP="0078536B">
            <w:pPr>
              <w:suppressAutoHyphens w:val="0"/>
              <w:jc w:val="center"/>
            </w:pPr>
          </w:p>
        </w:tc>
      </w:tr>
      <w:tr w:rsidR="004F6EE0" w:rsidRPr="00466C55" w:rsidTr="00A741A7">
        <w:trPr>
          <w:trHeight w:val="23"/>
        </w:trPr>
        <w:tc>
          <w:tcPr>
            <w:tcW w:w="3708" w:type="dxa"/>
          </w:tcPr>
          <w:p w:rsidR="004F6EE0" w:rsidRPr="00466C55" w:rsidRDefault="004F6EE0" w:rsidP="00791268">
            <w:pPr>
              <w:rPr>
                <w:sz w:val="24"/>
                <w:szCs w:val="24"/>
              </w:rPr>
            </w:pPr>
            <w:r w:rsidRPr="00466C55">
              <w:rPr>
                <w:sz w:val="24"/>
                <w:szCs w:val="24"/>
              </w:rPr>
              <w:t xml:space="preserve">           </w:t>
            </w:r>
            <w:r>
              <w:rPr>
                <w:sz w:val="24"/>
                <w:szCs w:val="24"/>
              </w:rPr>
              <w:t>div.d  f4, f1, f2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F6EE0" w:rsidRPr="00466C55" w:rsidRDefault="004F6EE0" w:rsidP="004F6E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f4 &lt;= </w:t>
            </w:r>
            <w:r w:rsidRPr="00466C55">
              <w:rPr>
                <w:sz w:val="24"/>
                <w:szCs w:val="24"/>
              </w:rPr>
              <w:t>v1[i]</w:t>
            </w:r>
            <w:r>
              <w:rPr>
                <w:sz w:val="24"/>
                <w:szCs w:val="24"/>
              </w:rPr>
              <w:t xml:space="preserve"> / v2</w:t>
            </w:r>
            <w:r w:rsidRPr="00466C55">
              <w:rPr>
                <w:sz w:val="24"/>
                <w:szCs w:val="24"/>
              </w:rPr>
              <w:t>[i]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EE0" w:rsidRPr="00AE7B32" w:rsidRDefault="004F6EE0" w:rsidP="00791268">
            <w:pPr>
              <w:suppressAutoHyphens w:val="0"/>
              <w:jc w:val="center"/>
            </w:pPr>
          </w:p>
        </w:tc>
      </w:tr>
      <w:tr w:rsidR="004F6EE0" w:rsidRPr="00466C55" w:rsidTr="00A741A7">
        <w:trPr>
          <w:trHeight w:val="23"/>
        </w:trPr>
        <w:tc>
          <w:tcPr>
            <w:tcW w:w="3708" w:type="dxa"/>
          </w:tcPr>
          <w:p w:rsidR="004F6EE0" w:rsidRPr="00466C55" w:rsidRDefault="004F6EE0" w:rsidP="004F6E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mul.d  f5,f3</w:t>
            </w:r>
            <w:r w:rsidRPr="00466C55">
              <w:rPr>
                <w:sz w:val="24"/>
                <w:szCs w:val="24"/>
              </w:rPr>
              <w:t>,f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F6EE0" w:rsidRPr="00466C55" w:rsidRDefault="004F6EE0" w:rsidP="004F6E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f5 &lt;= </w:t>
            </w:r>
            <w:r w:rsidRPr="00466C55">
              <w:rPr>
                <w:sz w:val="24"/>
                <w:szCs w:val="24"/>
              </w:rPr>
              <w:t>v</w:t>
            </w:r>
            <w:r>
              <w:rPr>
                <w:sz w:val="24"/>
                <w:szCs w:val="24"/>
              </w:rPr>
              <w:t>3</w:t>
            </w:r>
            <w:r w:rsidRPr="00466C55">
              <w:rPr>
                <w:sz w:val="24"/>
                <w:szCs w:val="24"/>
              </w:rPr>
              <w:t>[i]</w:t>
            </w:r>
            <w:r>
              <w:rPr>
                <w:sz w:val="24"/>
                <w:szCs w:val="24"/>
              </w:rPr>
              <w:t>^2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EE0" w:rsidRPr="00AE7B32" w:rsidRDefault="004F6EE0" w:rsidP="0078536B">
            <w:pPr>
              <w:suppressAutoHyphens w:val="0"/>
              <w:jc w:val="center"/>
            </w:pPr>
          </w:p>
        </w:tc>
      </w:tr>
      <w:tr w:rsidR="004F6EE0" w:rsidRPr="00466C55" w:rsidTr="00A741A7">
        <w:trPr>
          <w:trHeight w:val="23"/>
        </w:trPr>
        <w:tc>
          <w:tcPr>
            <w:tcW w:w="3708" w:type="dxa"/>
          </w:tcPr>
          <w:p w:rsidR="004F6EE0" w:rsidRPr="00466C55" w:rsidRDefault="004F6EE0" w:rsidP="004F6EE0">
            <w:pPr>
              <w:rPr>
                <w:sz w:val="24"/>
                <w:szCs w:val="24"/>
              </w:rPr>
            </w:pPr>
            <w:r w:rsidRPr="00466C55">
              <w:rPr>
                <w:sz w:val="24"/>
                <w:szCs w:val="24"/>
              </w:rPr>
              <w:t xml:space="preserve">           </w:t>
            </w:r>
            <w:r>
              <w:rPr>
                <w:sz w:val="24"/>
                <w:szCs w:val="24"/>
              </w:rPr>
              <w:t xml:space="preserve">sub.d f6, f4, f5 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F6EE0" w:rsidRPr="00466C55" w:rsidRDefault="004F6EE0" w:rsidP="004F6E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f7</w:t>
            </w:r>
            <w:r w:rsidRPr="00466C55">
              <w:rPr>
                <w:sz w:val="24"/>
                <w:szCs w:val="24"/>
              </w:rPr>
              <w:t xml:space="preserve"> &lt;= v1[i]</w:t>
            </w:r>
            <w:r>
              <w:rPr>
                <w:sz w:val="24"/>
                <w:szCs w:val="24"/>
              </w:rPr>
              <w:t xml:space="preserve"> / v2</w:t>
            </w:r>
            <w:r w:rsidRPr="00466C55">
              <w:rPr>
                <w:sz w:val="24"/>
                <w:szCs w:val="24"/>
              </w:rPr>
              <w:t>[i]</w:t>
            </w:r>
            <w:r>
              <w:rPr>
                <w:sz w:val="24"/>
                <w:szCs w:val="24"/>
              </w:rPr>
              <w:t xml:space="preserve"> - </w:t>
            </w:r>
            <w:r w:rsidRPr="00466C55">
              <w:rPr>
                <w:sz w:val="24"/>
                <w:szCs w:val="24"/>
              </w:rPr>
              <w:t>v</w:t>
            </w:r>
            <w:r>
              <w:rPr>
                <w:sz w:val="24"/>
                <w:szCs w:val="24"/>
              </w:rPr>
              <w:t>3</w:t>
            </w:r>
            <w:r w:rsidRPr="00466C55">
              <w:rPr>
                <w:sz w:val="24"/>
                <w:szCs w:val="24"/>
              </w:rPr>
              <w:t>[i]</w:t>
            </w:r>
            <w:r>
              <w:rPr>
                <w:sz w:val="24"/>
                <w:szCs w:val="24"/>
              </w:rPr>
              <w:t>^2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EE0" w:rsidRPr="00AE7B32" w:rsidRDefault="004F6EE0" w:rsidP="0078536B">
            <w:pPr>
              <w:suppressAutoHyphens w:val="0"/>
              <w:jc w:val="center"/>
            </w:pPr>
          </w:p>
        </w:tc>
      </w:tr>
      <w:tr w:rsidR="004F6EE0" w:rsidRPr="00466C55" w:rsidTr="00A741A7">
        <w:trPr>
          <w:trHeight w:val="23"/>
        </w:trPr>
        <w:tc>
          <w:tcPr>
            <w:tcW w:w="3708" w:type="dxa"/>
          </w:tcPr>
          <w:p w:rsidR="004F6EE0" w:rsidRPr="00466C55" w:rsidRDefault="004F6EE0" w:rsidP="004F6E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s.d  f6,v4</w:t>
            </w:r>
            <w:r w:rsidRPr="00466C55">
              <w:rPr>
                <w:sz w:val="24"/>
                <w:szCs w:val="24"/>
              </w:rPr>
              <w:t xml:space="preserve">(r1) 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F6EE0" w:rsidRPr="00466C55" w:rsidRDefault="004F6EE0" w:rsidP="00B83C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v4</w:t>
            </w:r>
            <w:r w:rsidRPr="00466C55">
              <w:rPr>
                <w:sz w:val="24"/>
                <w:szCs w:val="24"/>
              </w:rPr>
              <w:t>[i] &lt;= f</w:t>
            </w:r>
            <w:r>
              <w:rPr>
                <w:sz w:val="24"/>
                <w:szCs w:val="24"/>
              </w:rPr>
              <w:t>6</w:t>
            </w:r>
            <w:r w:rsidRPr="00466C55">
              <w:rPr>
                <w:sz w:val="24"/>
                <w:szCs w:val="24"/>
              </w:rPr>
              <w:t xml:space="preserve">                            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EE0" w:rsidRPr="00AE7B32" w:rsidRDefault="004F6EE0" w:rsidP="0078536B">
            <w:pPr>
              <w:suppressAutoHyphens w:val="0"/>
              <w:jc w:val="center"/>
            </w:pPr>
          </w:p>
        </w:tc>
      </w:tr>
      <w:tr w:rsidR="004F6EE0" w:rsidRPr="00466C55" w:rsidTr="00A741A7">
        <w:trPr>
          <w:trHeight w:val="23"/>
        </w:trPr>
        <w:tc>
          <w:tcPr>
            <w:tcW w:w="3708" w:type="dxa"/>
          </w:tcPr>
          <w:p w:rsidR="004F6EE0" w:rsidRPr="00466C55" w:rsidRDefault="004F6EE0" w:rsidP="008B4ED2">
            <w:pPr>
              <w:rPr>
                <w:sz w:val="24"/>
                <w:szCs w:val="24"/>
              </w:rPr>
            </w:pPr>
            <w:r w:rsidRPr="00466C55">
              <w:rPr>
                <w:sz w:val="24"/>
                <w:szCs w:val="24"/>
              </w:rPr>
              <w:t xml:space="preserve">           daddui  r1,r1,8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F6EE0" w:rsidRPr="00466C55" w:rsidRDefault="004F6EE0" w:rsidP="008B4ED2">
            <w:pPr>
              <w:rPr>
                <w:sz w:val="24"/>
                <w:szCs w:val="24"/>
              </w:rPr>
            </w:pPr>
            <w:r w:rsidRPr="00466C55">
              <w:rPr>
                <w:sz w:val="24"/>
                <w:szCs w:val="24"/>
              </w:rPr>
              <w:t xml:space="preserve">r1 &lt;= r1 + 8                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EE0" w:rsidRPr="00AE7B32" w:rsidRDefault="004F6EE0" w:rsidP="0078536B">
            <w:pPr>
              <w:suppressAutoHyphens w:val="0"/>
              <w:jc w:val="center"/>
            </w:pPr>
          </w:p>
        </w:tc>
      </w:tr>
      <w:tr w:rsidR="004F6EE0" w:rsidRPr="00466C55" w:rsidTr="00A741A7">
        <w:trPr>
          <w:trHeight w:val="23"/>
        </w:trPr>
        <w:tc>
          <w:tcPr>
            <w:tcW w:w="3708" w:type="dxa"/>
          </w:tcPr>
          <w:p w:rsidR="004F6EE0" w:rsidRPr="00466C55" w:rsidRDefault="004F6EE0" w:rsidP="008B4ED2">
            <w:pPr>
              <w:rPr>
                <w:sz w:val="24"/>
                <w:szCs w:val="24"/>
              </w:rPr>
            </w:pPr>
            <w:r w:rsidRPr="00466C55">
              <w:rPr>
                <w:sz w:val="24"/>
                <w:szCs w:val="24"/>
              </w:rPr>
              <w:t xml:space="preserve">           daddi  r2,r2,-1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F6EE0" w:rsidRPr="00466C55" w:rsidRDefault="004F6EE0" w:rsidP="008B4ED2">
            <w:pPr>
              <w:rPr>
                <w:sz w:val="24"/>
                <w:szCs w:val="24"/>
              </w:rPr>
            </w:pPr>
            <w:r w:rsidRPr="00466C55">
              <w:rPr>
                <w:sz w:val="24"/>
                <w:szCs w:val="24"/>
              </w:rPr>
              <w:t xml:space="preserve">r2 &lt;= r2 - 1                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EE0" w:rsidRPr="00AE7B32" w:rsidRDefault="004F6EE0" w:rsidP="0078536B">
            <w:pPr>
              <w:suppressAutoHyphens w:val="0"/>
              <w:jc w:val="center"/>
            </w:pPr>
          </w:p>
        </w:tc>
      </w:tr>
      <w:tr w:rsidR="004F6EE0" w:rsidRPr="00466C55" w:rsidTr="00A741A7">
        <w:trPr>
          <w:trHeight w:val="23"/>
        </w:trPr>
        <w:tc>
          <w:tcPr>
            <w:tcW w:w="3708" w:type="dxa"/>
          </w:tcPr>
          <w:p w:rsidR="004F6EE0" w:rsidRPr="00466C55" w:rsidRDefault="004F6EE0" w:rsidP="008B4ED2">
            <w:pPr>
              <w:rPr>
                <w:sz w:val="24"/>
                <w:szCs w:val="24"/>
              </w:rPr>
            </w:pPr>
            <w:r w:rsidRPr="00466C55">
              <w:rPr>
                <w:sz w:val="24"/>
                <w:szCs w:val="24"/>
              </w:rPr>
              <w:t xml:space="preserve">           bnez  r2,</w:t>
            </w:r>
            <w:r>
              <w:rPr>
                <w:sz w:val="24"/>
                <w:szCs w:val="24"/>
              </w:rPr>
              <w:t xml:space="preserve"> </w:t>
            </w:r>
            <w:r w:rsidRPr="00466C55">
              <w:rPr>
                <w:sz w:val="24"/>
                <w:szCs w:val="24"/>
              </w:rPr>
              <w:t xml:space="preserve">loop  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F6EE0" w:rsidRPr="00466C55" w:rsidRDefault="004F6EE0" w:rsidP="008B4ED2">
            <w:pPr>
              <w:rPr>
                <w:sz w:val="24"/>
                <w:szCs w:val="24"/>
              </w:rPr>
            </w:pP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EE0" w:rsidRPr="00AE7B32" w:rsidRDefault="004F6EE0" w:rsidP="0078536B">
            <w:pPr>
              <w:suppressAutoHyphens w:val="0"/>
              <w:jc w:val="center"/>
            </w:pPr>
          </w:p>
        </w:tc>
      </w:tr>
      <w:tr w:rsidR="004F6EE0" w:rsidRPr="00466C55" w:rsidTr="00A741A7">
        <w:trPr>
          <w:trHeight w:val="23"/>
        </w:trPr>
        <w:tc>
          <w:tcPr>
            <w:tcW w:w="3708" w:type="dxa"/>
          </w:tcPr>
          <w:p w:rsidR="004F6EE0" w:rsidRPr="00466C55" w:rsidRDefault="004F6EE0" w:rsidP="008B4ED2">
            <w:pPr>
              <w:rPr>
                <w:sz w:val="24"/>
                <w:szCs w:val="24"/>
              </w:rPr>
            </w:pPr>
            <w:r w:rsidRPr="00466C55">
              <w:rPr>
                <w:sz w:val="24"/>
                <w:szCs w:val="24"/>
              </w:rPr>
              <w:t xml:space="preserve">           halt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F6EE0" w:rsidRPr="00466C55" w:rsidRDefault="004F6EE0" w:rsidP="008B4ED2">
            <w:pPr>
              <w:rPr>
                <w:sz w:val="24"/>
                <w:szCs w:val="24"/>
              </w:rPr>
            </w:pP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EE0" w:rsidRPr="00AE7B32" w:rsidRDefault="004F6EE0" w:rsidP="00A741A7">
            <w:pPr>
              <w:snapToGrid w:val="0"/>
              <w:jc w:val="center"/>
            </w:pPr>
          </w:p>
        </w:tc>
      </w:tr>
      <w:tr w:rsidR="004F6EE0" w:rsidRPr="00466C55" w:rsidTr="00A741A7">
        <w:trPr>
          <w:trHeight w:val="23"/>
        </w:trPr>
        <w:tc>
          <w:tcPr>
            <w:tcW w:w="3708" w:type="dxa"/>
          </w:tcPr>
          <w:p w:rsidR="004F6EE0" w:rsidRPr="00466C55" w:rsidRDefault="004F6EE0" w:rsidP="00A741A7">
            <w:pPr>
              <w:jc w:val="right"/>
              <w:rPr>
                <w:sz w:val="24"/>
                <w:szCs w:val="24"/>
              </w:rPr>
            </w:pPr>
            <w:r w:rsidRPr="00466C55">
              <w:rPr>
                <w:sz w:val="24"/>
                <w:szCs w:val="24"/>
              </w:rPr>
              <w:t>total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F6EE0" w:rsidRPr="00466C55" w:rsidRDefault="004F6EE0" w:rsidP="00A741A7">
            <w:pPr>
              <w:rPr>
                <w:sz w:val="24"/>
                <w:szCs w:val="24"/>
              </w:rPr>
            </w:pP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EE0" w:rsidRPr="00466C55" w:rsidRDefault="004F6EE0" w:rsidP="00A741A7">
            <w:pPr>
              <w:snapToGrid w:val="0"/>
              <w:jc w:val="center"/>
              <w:rPr>
                <w:sz w:val="24"/>
                <w:szCs w:val="24"/>
              </w:rPr>
            </w:pPr>
          </w:p>
        </w:tc>
      </w:tr>
      <w:bookmarkEnd w:id="1"/>
    </w:tbl>
    <w:p w:rsidR="00983AF4" w:rsidRPr="00466C55" w:rsidRDefault="00983AF4" w:rsidP="00596658">
      <w:pPr>
        <w:sectPr w:rsidR="00983AF4" w:rsidRPr="00466C55" w:rsidSect="005313C9">
          <w:headerReference w:type="default" r:id="rId7"/>
          <w:footerReference w:type="even" r:id="rId8"/>
          <w:footerReference w:type="default" r:id="rId9"/>
          <w:footnotePr>
            <w:pos w:val="beneathText"/>
          </w:footnotePr>
          <w:pgSz w:w="11905" w:h="16837"/>
          <w:pgMar w:top="1440" w:right="1800" w:bottom="1440" w:left="1800" w:header="720" w:footer="720" w:gutter="0"/>
          <w:pgNumType w:start="1"/>
          <w:cols w:space="720"/>
          <w:docGrid w:linePitch="360"/>
        </w:sectPr>
      </w:pPr>
    </w:p>
    <w:p w:rsidR="00B603C4" w:rsidRPr="00466C55" w:rsidRDefault="00B603C4" w:rsidP="00B603C4">
      <w:pPr>
        <w:pageBreakBefore/>
        <w:jc w:val="center"/>
      </w:pPr>
    </w:p>
    <w:tbl>
      <w:tblPr>
        <w:tblStyle w:val="TableGrid"/>
        <w:tblW w:w="10151" w:type="dxa"/>
        <w:jc w:val="center"/>
        <w:tblLayout w:type="fixed"/>
        <w:tblLook w:val="04A0" w:firstRow="1" w:lastRow="0" w:firstColumn="1" w:lastColumn="0" w:noHBand="0" w:noVBand="1"/>
      </w:tblPr>
      <w:tblGrid>
        <w:gridCol w:w="2127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</w:tblGrid>
      <w:tr w:rsidR="008D462A" w:rsidRPr="00466C55" w:rsidTr="00D4735B">
        <w:trPr>
          <w:jc w:val="center"/>
        </w:trPr>
        <w:tc>
          <w:tcPr>
            <w:tcW w:w="2127" w:type="dxa"/>
          </w:tcPr>
          <w:p w:rsidR="008D462A" w:rsidRPr="00466C55" w:rsidRDefault="008D462A" w:rsidP="008B4ED2">
            <w:pPr>
              <w:rPr>
                <w:sz w:val="24"/>
                <w:szCs w:val="24"/>
              </w:rPr>
            </w:pPr>
            <w:r w:rsidRPr="00466C55">
              <w:rPr>
                <w:sz w:val="24"/>
                <w:szCs w:val="24"/>
              </w:rPr>
              <w:t xml:space="preserve">daddui r1,r0,0 </w:t>
            </w:r>
          </w:p>
        </w:tc>
        <w:tc>
          <w:tcPr>
            <w:tcW w:w="236" w:type="dxa"/>
            <w:vAlign w:val="center"/>
          </w:tcPr>
          <w:p w:rsidR="008D462A" w:rsidRPr="00466C55" w:rsidRDefault="008D462A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  <w:vAlign w:val="center"/>
          </w:tcPr>
          <w:p w:rsidR="008D462A" w:rsidRPr="00466C55" w:rsidRDefault="008D462A" w:rsidP="00D4735B">
            <w:pPr>
              <w:suppressAutoHyphens w:val="0"/>
              <w:jc w:val="center"/>
            </w:pPr>
          </w:p>
        </w:tc>
        <w:tc>
          <w:tcPr>
            <w:tcW w:w="236" w:type="dxa"/>
            <w:vAlign w:val="center"/>
          </w:tcPr>
          <w:p w:rsidR="008D462A" w:rsidRPr="00466C55" w:rsidRDefault="008D462A" w:rsidP="00D4735B">
            <w:pPr>
              <w:suppressAutoHyphens w:val="0"/>
              <w:jc w:val="center"/>
            </w:pPr>
          </w:p>
        </w:tc>
        <w:tc>
          <w:tcPr>
            <w:tcW w:w="236" w:type="dxa"/>
            <w:vAlign w:val="center"/>
          </w:tcPr>
          <w:p w:rsidR="008D462A" w:rsidRPr="00466C55" w:rsidRDefault="008D462A" w:rsidP="00D4735B">
            <w:pPr>
              <w:suppressAutoHyphens w:val="0"/>
              <w:jc w:val="center"/>
            </w:pPr>
          </w:p>
        </w:tc>
        <w:tc>
          <w:tcPr>
            <w:tcW w:w="236" w:type="dxa"/>
            <w:vAlign w:val="center"/>
          </w:tcPr>
          <w:p w:rsidR="008D462A" w:rsidRPr="00466C55" w:rsidRDefault="008D462A" w:rsidP="00D4735B">
            <w:pPr>
              <w:suppressAutoHyphens w:val="0"/>
              <w:jc w:val="center"/>
            </w:pPr>
          </w:p>
        </w:tc>
        <w:tc>
          <w:tcPr>
            <w:tcW w:w="236" w:type="dxa"/>
            <w:vAlign w:val="center"/>
          </w:tcPr>
          <w:p w:rsidR="008D462A" w:rsidRPr="00466C55" w:rsidRDefault="008D462A" w:rsidP="00D4735B">
            <w:pPr>
              <w:suppressAutoHyphens w:val="0"/>
              <w:jc w:val="center"/>
            </w:pPr>
          </w:p>
        </w:tc>
        <w:tc>
          <w:tcPr>
            <w:tcW w:w="236" w:type="dxa"/>
          </w:tcPr>
          <w:p w:rsidR="008D462A" w:rsidRPr="00466C55" w:rsidRDefault="008D462A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8D462A" w:rsidRPr="00466C55" w:rsidRDefault="008D462A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8D462A" w:rsidRPr="00466C55" w:rsidRDefault="008D462A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8D462A" w:rsidRPr="00466C55" w:rsidRDefault="008D462A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8D462A" w:rsidRPr="00466C55" w:rsidRDefault="008D462A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8D462A" w:rsidRPr="00466C55" w:rsidRDefault="008D462A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8D462A" w:rsidRPr="00466C55" w:rsidRDefault="008D462A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8D462A" w:rsidRPr="00466C55" w:rsidRDefault="008D462A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8D462A" w:rsidRPr="00466C55" w:rsidRDefault="008D462A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8D462A" w:rsidRPr="00466C55" w:rsidRDefault="008D462A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8D462A" w:rsidRPr="00466C55" w:rsidRDefault="008D462A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8D462A" w:rsidRPr="00466C55" w:rsidRDefault="008D462A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8D462A" w:rsidRPr="00466C55" w:rsidRDefault="008D462A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8D462A" w:rsidRPr="00466C55" w:rsidRDefault="008D462A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8D462A" w:rsidRPr="00466C55" w:rsidRDefault="008D462A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8D462A" w:rsidRPr="00466C55" w:rsidRDefault="008D462A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8D462A" w:rsidRPr="00466C55" w:rsidRDefault="008D462A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8D462A" w:rsidRPr="00466C55" w:rsidRDefault="008D462A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8D462A" w:rsidRPr="00466C55" w:rsidRDefault="008D462A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8D462A" w:rsidRPr="00466C55" w:rsidRDefault="008D462A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8D462A" w:rsidRPr="00466C55" w:rsidRDefault="008D462A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8D462A" w:rsidRPr="00466C55" w:rsidRDefault="008D462A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8D462A" w:rsidRPr="00466C55" w:rsidRDefault="008D462A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8D462A" w:rsidRPr="00466C55" w:rsidRDefault="008D462A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8D462A" w:rsidRPr="00466C55" w:rsidRDefault="008D462A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8D462A" w:rsidRPr="00466C55" w:rsidRDefault="008D462A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8D462A" w:rsidRPr="00466C55" w:rsidRDefault="008D462A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8D462A" w:rsidRPr="00466C55" w:rsidRDefault="008D462A" w:rsidP="00D4735B">
            <w:pPr>
              <w:suppressAutoHyphens w:val="0"/>
              <w:contextualSpacing/>
              <w:jc w:val="center"/>
            </w:pPr>
          </w:p>
        </w:tc>
      </w:tr>
      <w:tr w:rsidR="00D4735B" w:rsidRPr="00466C55" w:rsidTr="006E7F95">
        <w:trPr>
          <w:jc w:val="center"/>
        </w:trPr>
        <w:tc>
          <w:tcPr>
            <w:tcW w:w="2127" w:type="dxa"/>
          </w:tcPr>
          <w:p w:rsidR="00D4735B" w:rsidRPr="00466C55" w:rsidRDefault="00D4735B" w:rsidP="008B4ED2">
            <w:pPr>
              <w:rPr>
                <w:sz w:val="24"/>
                <w:szCs w:val="24"/>
              </w:rPr>
            </w:pPr>
            <w:r w:rsidRPr="00466C55">
              <w:rPr>
                <w:sz w:val="24"/>
                <w:szCs w:val="24"/>
              </w:rPr>
              <w:t>daddui r2,r0,10</w:t>
            </w:r>
          </w:p>
        </w:tc>
        <w:tc>
          <w:tcPr>
            <w:tcW w:w="236" w:type="dxa"/>
          </w:tcPr>
          <w:p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  <w:vAlign w:val="center"/>
          </w:tcPr>
          <w:p w:rsidR="00D4735B" w:rsidRPr="00466C55" w:rsidRDefault="00D4735B" w:rsidP="008B4ED2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  <w:vAlign w:val="center"/>
          </w:tcPr>
          <w:p w:rsidR="00D4735B" w:rsidRPr="00466C55" w:rsidRDefault="00D4735B" w:rsidP="008B4ED2">
            <w:pPr>
              <w:suppressAutoHyphens w:val="0"/>
              <w:jc w:val="center"/>
            </w:pPr>
          </w:p>
        </w:tc>
        <w:tc>
          <w:tcPr>
            <w:tcW w:w="236" w:type="dxa"/>
            <w:vAlign w:val="center"/>
          </w:tcPr>
          <w:p w:rsidR="00D4735B" w:rsidRPr="00466C55" w:rsidRDefault="00D4735B" w:rsidP="008B4ED2">
            <w:pPr>
              <w:suppressAutoHyphens w:val="0"/>
              <w:jc w:val="center"/>
            </w:pPr>
          </w:p>
        </w:tc>
        <w:tc>
          <w:tcPr>
            <w:tcW w:w="236" w:type="dxa"/>
            <w:vAlign w:val="center"/>
          </w:tcPr>
          <w:p w:rsidR="00D4735B" w:rsidRPr="00466C55" w:rsidRDefault="00D4735B" w:rsidP="008B4ED2">
            <w:pPr>
              <w:suppressAutoHyphens w:val="0"/>
              <w:jc w:val="center"/>
            </w:pPr>
          </w:p>
        </w:tc>
        <w:tc>
          <w:tcPr>
            <w:tcW w:w="236" w:type="dxa"/>
            <w:vAlign w:val="center"/>
          </w:tcPr>
          <w:p w:rsidR="00D4735B" w:rsidRPr="00466C55" w:rsidRDefault="00D4735B" w:rsidP="008B4ED2">
            <w:pPr>
              <w:suppressAutoHyphens w:val="0"/>
              <w:jc w:val="center"/>
            </w:pPr>
          </w:p>
        </w:tc>
        <w:tc>
          <w:tcPr>
            <w:tcW w:w="236" w:type="dxa"/>
          </w:tcPr>
          <w:p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</w:tr>
      <w:tr w:rsidR="004F6EE0" w:rsidRPr="00466C55" w:rsidTr="00E05644">
        <w:trPr>
          <w:jc w:val="center"/>
        </w:trPr>
        <w:tc>
          <w:tcPr>
            <w:tcW w:w="2127" w:type="dxa"/>
          </w:tcPr>
          <w:p w:rsidR="004F6EE0" w:rsidRPr="00466C55" w:rsidRDefault="004F6EE0" w:rsidP="001C3898">
            <w:pPr>
              <w:rPr>
                <w:sz w:val="24"/>
                <w:szCs w:val="24"/>
              </w:rPr>
            </w:pPr>
            <w:r w:rsidRPr="00466C55">
              <w:rPr>
                <w:sz w:val="24"/>
                <w:szCs w:val="24"/>
              </w:rPr>
              <w:t>l.d  f1,v1(r1)</w:t>
            </w:r>
          </w:p>
        </w:tc>
        <w:tc>
          <w:tcPr>
            <w:tcW w:w="236" w:type="dxa"/>
          </w:tcPr>
          <w:p w:rsidR="004F6EE0" w:rsidRPr="00466C55" w:rsidRDefault="004F6EE0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4F6EE0" w:rsidRPr="00466C55" w:rsidRDefault="004F6EE0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  <w:vAlign w:val="center"/>
          </w:tcPr>
          <w:p w:rsidR="004F6EE0" w:rsidRPr="00466C55" w:rsidRDefault="004F6EE0" w:rsidP="008B4ED2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  <w:vAlign w:val="center"/>
          </w:tcPr>
          <w:p w:rsidR="004F6EE0" w:rsidRPr="00466C55" w:rsidRDefault="004F6EE0" w:rsidP="008B4ED2">
            <w:pPr>
              <w:suppressAutoHyphens w:val="0"/>
              <w:jc w:val="center"/>
            </w:pPr>
          </w:p>
        </w:tc>
        <w:tc>
          <w:tcPr>
            <w:tcW w:w="236" w:type="dxa"/>
            <w:vAlign w:val="center"/>
          </w:tcPr>
          <w:p w:rsidR="004F6EE0" w:rsidRPr="00466C55" w:rsidRDefault="004F6EE0" w:rsidP="008B4ED2">
            <w:pPr>
              <w:suppressAutoHyphens w:val="0"/>
              <w:jc w:val="center"/>
            </w:pPr>
          </w:p>
        </w:tc>
        <w:tc>
          <w:tcPr>
            <w:tcW w:w="236" w:type="dxa"/>
            <w:vAlign w:val="center"/>
          </w:tcPr>
          <w:p w:rsidR="004F6EE0" w:rsidRPr="00466C55" w:rsidRDefault="004F6EE0" w:rsidP="008B4ED2">
            <w:pPr>
              <w:suppressAutoHyphens w:val="0"/>
              <w:jc w:val="center"/>
            </w:pPr>
          </w:p>
        </w:tc>
        <w:tc>
          <w:tcPr>
            <w:tcW w:w="236" w:type="dxa"/>
            <w:vAlign w:val="center"/>
          </w:tcPr>
          <w:p w:rsidR="004F6EE0" w:rsidRPr="00466C55" w:rsidRDefault="004F6EE0" w:rsidP="008B4ED2">
            <w:pPr>
              <w:suppressAutoHyphens w:val="0"/>
              <w:jc w:val="center"/>
            </w:pPr>
          </w:p>
        </w:tc>
        <w:tc>
          <w:tcPr>
            <w:tcW w:w="236" w:type="dxa"/>
          </w:tcPr>
          <w:p w:rsidR="004F6EE0" w:rsidRPr="00466C55" w:rsidRDefault="004F6EE0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4F6EE0" w:rsidRPr="00466C55" w:rsidRDefault="004F6EE0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4F6EE0" w:rsidRPr="00466C55" w:rsidRDefault="004F6EE0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4F6EE0" w:rsidRPr="00466C55" w:rsidRDefault="004F6EE0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4F6EE0" w:rsidRPr="00466C55" w:rsidRDefault="004F6EE0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4F6EE0" w:rsidRPr="00466C55" w:rsidRDefault="004F6EE0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4F6EE0" w:rsidRPr="00466C55" w:rsidRDefault="004F6EE0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4F6EE0" w:rsidRPr="00466C55" w:rsidRDefault="004F6EE0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4F6EE0" w:rsidRPr="00466C55" w:rsidRDefault="004F6EE0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4F6EE0" w:rsidRPr="00466C55" w:rsidRDefault="004F6EE0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4F6EE0" w:rsidRPr="00466C55" w:rsidRDefault="004F6EE0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4F6EE0" w:rsidRPr="00466C55" w:rsidRDefault="004F6EE0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4F6EE0" w:rsidRPr="00466C55" w:rsidRDefault="004F6EE0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4F6EE0" w:rsidRPr="00466C55" w:rsidRDefault="004F6EE0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4F6EE0" w:rsidRPr="00466C55" w:rsidRDefault="004F6EE0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4F6EE0" w:rsidRPr="00466C55" w:rsidRDefault="004F6EE0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4F6EE0" w:rsidRPr="00466C55" w:rsidRDefault="004F6EE0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4F6EE0" w:rsidRPr="00466C55" w:rsidRDefault="004F6EE0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4F6EE0" w:rsidRPr="00466C55" w:rsidRDefault="004F6EE0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4F6EE0" w:rsidRPr="00466C55" w:rsidRDefault="004F6EE0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4F6EE0" w:rsidRPr="00466C55" w:rsidRDefault="004F6EE0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4F6EE0" w:rsidRPr="00466C55" w:rsidRDefault="004F6EE0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4F6EE0" w:rsidRPr="00466C55" w:rsidRDefault="004F6EE0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4F6EE0" w:rsidRPr="00466C55" w:rsidRDefault="004F6EE0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4F6EE0" w:rsidRPr="00466C55" w:rsidRDefault="004F6EE0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4F6EE0" w:rsidRPr="00466C55" w:rsidRDefault="004F6EE0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4F6EE0" w:rsidRPr="00466C55" w:rsidRDefault="004F6EE0" w:rsidP="00D4735B">
            <w:pPr>
              <w:suppressAutoHyphens w:val="0"/>
              <w:contextualSpacing/>
              <w:jc w:val="center"/>
            </w:pPr>
          </w:p>
        </w:tc>
      </w:tr>
      <w:tr w:rsidR="004F6EE0" w:rsidRPr="00466C55" w:rsidTr="001842DF">
        <w:trPr>
          <w:jc w:val="center"/>
        </w:trPr>
        <w:tc>
          <w:tcPr>
            <w:tcW w:w="2127" w:type="dxa"/>
          </w:tcPr>
          <w:p w:rsidR="004F6EE0" w:rsidRPr="00466C55" w:rsidRDefault="004F6EE0" w:rsidP="001C3898">
            <w:pPr>
              <w:rPr>
                <w:sz w:val="24"/>
                <w:szCs w:val="24"/>
              </w:rPr>
            </w:pPr>
            <w:r w:rsidRPr="00466C55">
              <w:rPr>
                <w:sz w:val="24"/>
                <w:szCs w:val="24"/>
              </w:rPr>
              <w:t>l.d  f2,v2(r1)</w:t>
            </w:r>
          </w:p>
        </w:tc>
        <w:tc>
          <w:tcPr>
            <w:tcW w:w="236" w:type="dxa"/>
          </w:tcPr>
          <w:p w:rsidR="004F6EE0" w:rsidRPr="00466C55" w:rsidRDefault="004F6EE0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4F6EE0" w:rsidRPr="00466C55" w:rsidRDefault="004F6EE0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4F6EE0" w:rsidRPr="00466C55" w:rsidRDefault="004F6EE0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  <w:vAlign w:val="center"/>
          </w:tcPr>
          <w:p w:rsidR="004F6EE0" w:rsidRPr="00466C55" w:rsidRDefault="004F6EE0" w:rsidP="008B4ED2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  <w:vAlign w:val="center"/>
          </w:tcPr>
          <w:p w:rsidR="004F6EE0" w:rsidRPr="00466C55" w:rsidRDefault="004F6EE0" w:rsidP="008B4ED2">
            <w:pPr>
              <w:suppressAutoHyphens w:val="0"/>
              <w:jc w:val="center"/>
            </w:pPr>
          </w:p>
        </w:tc>
        <w:tc>
          <w:tcPr>
            <w:tcW w:w="236" w:type="dxa"/>
            <w:vAlign w:val="center"/>
          </w:tcPr>
          <w:p w:rsidR="004F6EE0" w:rsidRPr="00466C55" w:rsidRDefault="004F6EE0" w:rsidP="008B4ED2">
            <w:pPr>
              <w:suppressAutoHyphens w:val="0"/>
              <w:jc w:val="center"/>
            </w:pPr>
          </w:p>
        </w:tc>
        <w:tc>
          <w:tcPr>
            <w:tcW w:w="236" w:type="dxa"/>
            <w:vAlign w:val="center"/>
          </w:tcPr>
          <w:p w:rsidR="004F6EE0" w:rsidRPr="00466C55" w:rsidRDefault="004F6EE0" w:rsidP="008B4ED2">
            <w:pPr>
              <w:suppressAutoHyphens w:val="0"/>
              <w:jc w:val="center"/>
            </w:pPr>
          </w:p>
        </w:tc>
        <w:tc>
          <w:tcPr>
            <w:tcW w:w="236" w:type="dxa"/>
            <w:vAlign w:val="center"/>
          </w:tcPr>
          <w:p w:rsidR="004F6EE0" w:rsidRPr="00466C55" w:rsidRDefault="004F6EE0" w:rsidP="008B4ED2">
            <w:pPr>
              <w:suppressAutoHyphens w:val="0"/>
              <w:jc w:val="center"/>
            </w:pPr>
          </w:p>
        </w:tc>
        <w:tc>
          <w:tcPr>
            <w:tcW w:w="236" w:type="dxa"/>
          </w:tcPr>
          <w:p w:rsidR="004F6EE0" w:rsidRPr="00466C55" w:rsidRDefault="004F6EE0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4F6EE0" w:rsidRPr="00466C55" w:rsidRDefault="004F6EE0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4F6EE0" w:rsidRPr="00466C55" w:rsidRDefault="004F6EE0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4F6EE0" w:rsidRPr="00466C55" w:rsidRDefault="004F6EE0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4F6EE0" w:rsidRPr="00466C55" w:rsidRDefault="004F6EE0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4F6EE0" w:rsidRPr="00466C55" w:rsidRDefault="004F6EE0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4F6EE0" w:rsidRPr="00466C55" w:rsidRDefault="004F6EE0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4F6EE0" w:rsidRPr="00466C55" w:rsidRDefault="004F6EE0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4F6EE0" w:rsidRPr="00466C55" w:rsidRDefault="004F6EE0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4F6EE0" w:rsidRPr="00466C55" w:rsidRDefault="004F6EE0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4F6EE0" w:rsidRPr="00466C55" w:rsidRDefault="004F6EE0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4F6EE0" w:rsidRPr="00466C55" w:rsidRDefault="004F6EE0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4F6EE0" w:rsidRPr="00466C55" w:rsidRDefault="004F6EE0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4F6EE0" w:rsidRPr="00466C55" w:rsidRDefault="004F6EE0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4F6EE0" w:rsidRPr="00466C55" w:rsidRDefault="004F6EE0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4F6EE0" w:rsidRPr="00466C55" w:rsidRDefault="004F6EE0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4F6EE0" w:rsidRPr="00466C55" w:rsidRDefault="004F6EE0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4F6EE0" w:rsidRPr="00466C55" w:rsidRDefault="004F6EE0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4F6EE0" w:rsidRPr="00466C55" w:rsidRDefault="004F6EE0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4F6EE0" w:rsidRPr="00466C55" w:rsidRDefault="004F6EE0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4F6EE0" w:rsidRPr="00466C55" w:rsidRDefault="004F6EE0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4F6EE0" w:rsidRPr="00466C55" w:rsidRDefault="004F6EE0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4F6EE0" w:rsidRPr="00466C55" w:rsidRDefault="004F6EE0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4F6EE0" w:rsidRPr="00466C55" w:rsidRDefault="004F6EE0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4F6EE0" w:rsidRPr="00466C55" w:rsidRDefault="004F6EE0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4F6EE0" w:rsidRPr="00466C55" w:rsidRDefault="004F6EE0" w:rsidP="00D4735B">
            <w:pPr>
              <w:suppressAutoHyphens w:val="0"/>
              <w:contextualSpacing/>
              <w:jc w:val="center"/>
            </w:pPr>
          </w:p>
        </w:tc>
      </w:tr>
      <w:tr w:rsidR="004F6EE0" w:rsidRPr="00466C55" w:rsidTr="0056305B">
        <w:trPr>
          <w:jc w:val="center"/>
        </w:trPr>
        <w:tc>
          <w:tcPr>
            <w:tcW w:w="2127" w:type="dxa"/>
          </w:tcPr>
          <w:p w:rsidR="004F6EE0" w:rsidRPr="00466C55" w:rsidRDefault="004F6EE0" w:rsidP="001C3898">
            <w:pPr>
              <w:rPr>
                <w:sz w:val="24"/>
                <w:szCs w:val="24"/>
              </w:rPr>
            </w:pPr>
            <w:r w:rsidRPr="00466C55">
              <w:rPr>
                <w:sz w:val="24"/>
                <w:szCs w:val="24"/>
              </w:rPr>
              <w:t>l.d  f</w:t>
            </w:r>
            <w:r>
              <w:rPr>
                <w:sz w:val="24"/>
                <w:szCs w:val="24"/>
              </w:rPr>
              <w:t>3,v3</w:t>
            </w:r>
            <w:r w:rsidRPr="00466C55">
              <w:rPr>
                <w:sz w:val="24"/>
                <w:szCs w:val="24"/>
              </w:rPr>
              <w:t>(r1)</w:t>
            </w:r>
          </w:p>
        </w:tc>
        <w:tc>
          <w:tcPr>
            <w:tcW w:w="236" w:type="dxa"/>
          </w:tcPr>
          <w:p w:rsidR="004F6EE0" w:rsidRPr="00466C55" w:rsidRDefault="004F6EE0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4F6EE0" w:rsidRPr="00466C55" w:rsidRDefault="004F6EE0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4F6EE0" w:rsidRPr="00466C55" w:rsidRDefault="004F6EE0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4F6EE0" w:rsidRPr="00466C55" w:rsidRDefault="004F6EE0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  <w:vAlign w:val="center"/>
          </w:tcPr>
          <w:p w:rsidR="004F6EE0" w:rsidRPr="00466C55" w:rsidRDefault="004F6EE0" w:rsidP="008B4ED2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  <w:vAlign w:val="center"/>
          </w:tcPr>
          <w:p w:rsidR="004F6EE0" w:rsidRPr="00466C55" w:rsidRDefault="004F6EE0" w:rsidP="008B4ED2">
            <w:pPr>
              <w:suppressAutoHyphens w:val="0"/>
              <w:jc w:val="center"/>
            </w:pPr>
          </w:p>
        </w:tc>
        <w:tc>
          <w:tcPr>
            <w:tcW w:w="236" w:type="dxa"/>
            <w:vAlign w:val="center"/>
          </w:tcPr>
          <w:p w:rsidR="004F6EE0" w:rsidRPr="00466C55" w:rsidRDefault="004F6EE0" w:rsidP="008B4ED2">
            <w:pPr>
              <w:suppressAutoHyphens w:val="0"/>
              <w:jc w:val="center"/>
            </w:pPr>
          </w:p>
        </w:tc>
        <w:tc>
          <w:tcPr>
            <w:tcW w:w="236" w:type="dxa"/>
            <w:vAlign w:val="center"/>
          </w:tcPr>
          <w:p w:rsidR="004F6EE0" w:rsidRPr="00466C55" w:rsidRDefault="004F6EE0" w:rsidP="008B4ED2">
            <w:pPr>
              <w:suppressAutoHyphens w:val="0"/>
              <w:jc w:val="center"/>
            </w:pPr>
          </w:p>
        </w:tc>
        <w:tc>
          <w:tcPr>
            <w:tcW w:w="236" w:type="dxa"/>
            <w:vAlign w:val="center"/>
          </w:tcPr>
          <w:p w:rsidR="004F6EE0" w:rsidRPr="00466C55" w:rsidRDefault="004F6EE0" w:rsidP="008B4ED2">
            <w:pPr>
              <w:suppressAutoHyphens w:val="0"/>
              <w:jc w:val="center"/>
            </w:pPr>
          </w:p>
        </w:tc>
        <w:tc>
          <w:tcPr>
            <w:tcW w:w="236" w:type="dxa"/>
          </w:tcPr>
          <w:p w:rsidR="004F6EE0" w:rsidRPr="00466C55" w:rsidRDefault="004F6EE0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4F6EE0" w:rsidRPr="00466C55" w:rsidRDefault="004F6EE0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4F6EE0" w:rsidRPr="00466C55" w:rsidRDefault="004F6EE0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4F6EE0" w:rsidRPr="00466C55" w:rsidRDefault="004F6EE0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4F6EE0" w:rsidRPr="00466C55" w:rsidRDefault="004F6EE0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4F6EE0" w:rsidRPr="00466C55" w:rsidRDefault="004F6EE0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4F6EE0" w:rsidRPr="00466C55" w:rsidRDefault="004F6EE0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4F6EE0" w:rsidRPr="00466C55" w:rsidRDefault="004F6EE0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4F6EE0" w:rsidRPr="00466C55" w:rsidRDefault="004F6EE0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4F6EE0" w:rsidRPr="00466C55" w:rsidRDefault="004F6EE0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4F6EE0" w:rsidRPr="00466C55" w:rsidRDefault="004F6EE0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4F6EE0" w:rsidRPr="00466C55" w:rsidRDefault="004F6EE0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4F6EE0" w:rsidRPr="00466C55" w:rsidRDefault="004F6EE0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4F6EE0" w:rsidRPr="00466C55" w:rsidRDefault="004F6EE0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4F6EE0" w:rsidRPr="00466C55" w:rsidRDefault="004F6EE0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4F6EE0" w:rsidRPr="00466C55" w:rsidRDefault="004F6EE0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4F6EE0" w:rsidRPr="00466C55" w:rsidRDefault="004F6EE0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4F6EE0" w:rsidRPr="00466C55" w:rsidRDefault="004F6EE0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4F6EE0" w:rsidRPr="00466C55" w:rsidRDefault="004F6EE0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4F6EE0" w:rsidRPr="00466C55" w:rsidRDefault="004F6EE0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4F6EE0" w:rsidRPr="00466C55" w:rsidRDefault="004F6EE0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4F6EE0" w:rsidRPr="00466C55" w:rsidRDefault="004F6EE0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4F6EE0" w:rsidRPr="00466C55" w:rsidRDefault="004F6EE0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4F6EE0" w:rsidRPr="00466C55" w:rsidRDefault="004F6EE0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4F6EE0" w:rsidRPr="00466C55" w:rsidRDefault="004F6EE0" w:rsidP="00D4735B">
            <w:pPr>
              <w:suppressAutoHyphens w:val="0"/>
              <w:contextualSpacing/>
              <w:jc w:val="center"/>
            </w:pPr>
          </w:p>
        </w:tc>
      </w:tr>
      <w:tr w:rsidR="00EF4578" w:rsidRPr="00466C55" w:rsidTr="00D4735B">
        <w:trPr>
          <w:jc w:val="center"/>
        </w:trPr>
        <w:tc>
          <w:tcPr>
            <w:tcW w:w="2127" w:type="dxa"/>
          </w:tcPr>
          <w:p w:rsidR="00EF4578" w:rsidRPr="00466C55" w:rsidRDefault="00EF4578" w:rsidP="001C38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div.d  f4, f1, f2</w:t>
            </w:r>
          </w:p>
        </w:tc>
        <w:tc>
          <w:tcPr>
            <w:tcW w:w="236" w:type="dxa"/>
          </w:tcPr>
          <w:p w:rsidR="00EF4578" w:rsidRPr="00466C55" w:rsidRDefault="00EF4578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F4578" w:rsidRPr="00466C55" w:rsidRDefault="00EF4578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F4578" w:rsidRPr="00466C55" w:rsidRDefault="00EF4578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F4578" w:rsidRPr="00466C55" w:rsidRDefault="00EF4578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F4578" w:rsidRPr="00466C55" w:rsidRDefault="00EF4578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F4578" w:rsidRPr="00466C55" w:rsidRDefault="00EF4578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F4578" w:rsidRPr="00466C55" w:rsidRDefault="00EF4578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F4578" w:rsidRPr="00466C55" w:rsidRDefault="00EF4578" w:rsidP="006627F1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F4578" w:rsidRPr="00466C55" w:rsidRDefault="00EF4578" w:rsidP="006627F1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F4578" w:rsidRPr="00466C55" w:rsidRDefault="00EF4578" w:rsidP="006627F1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F4578" w:rsidRPr="00466C55" w:rsidRDefault="00EF4578" w:rsidP="006627F1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F4578" w:rsidRPr="00466C55" w:rsidRDefault="00EF4578" w:rsidP="006627F1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F4578" w:rsidRPr="00466C55" w:rsidRDefault="00EF4578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F4578" w:rsidRPr="00466C55" w:rsidRDefault="00EF4578" w:rsidP="0038239F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F4578" w:rsidRPr="00466C55" w:rsidRDefault="00EF4578" w:rsidP="0038239F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F4578" w:rsidRPr="00466C55" w:rsidRDefault="00EF4578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F4578" w:rsidRPr="00466C55" w:rsidRDefault="00EF4578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F4578" w:rsidRPr="00466C55" w:rsidRDefault="00EF4578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F4578" w:rsidRPr="00466C55" w:rsidRDefault="00EF4578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F4578" w:rsidRPr="00466C55" w:rsidRDefault="00EF4578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F4578" w:rsidRPr="00466C55" w:rsidRDefault="00EF4578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F4578" w:rsidRPr="00466C55" w:rsidRDefault="00EF4578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F4578" w:rsidRPr="00466C55" w:rsidRDefault="00EF4578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F4578" w:rsidRPr="00466C55" w:rsidRDefault="00EF4578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F4578" w:rsidRPr="00466C55" w:rsidRDefault="00EF4578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F4578" w:rsidRPr="00466C55" w:rsidRDefault="00EF4578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F4578" w:rsidRPr="00466C55" w:rsidRDefault="00EF4578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F4578" w:rsidRPr="00466C55" w:rsidRDefault="00EF4578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F4578" w:rsidRPr="00466C55" w:rsidRDefault="00EF4578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F4578" w:rsidRPr="00466C55" w:rsidRDefault="00EF4578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F4578" w:rsidRPr="00466C55" w:rsidRDefault="00EF4578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F4578" w:rsidRPr="00466C55" w:rsidRDefault="00EF4578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F4578" w:rsidRPr="00466C55" w:rsidRDefault="00EF4578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F4578" w:rsidRPr="00466C55" w:rsidRDefault="00EF4578" w:rsidP="00D4735B">
            <w:pPr>
              <w:suppressAutoHyphens w:val="0"/>
              <w:contextualSpacing/>
              <w:jc w:val="center"/>
            </w:pPr>
          </w:p>
        </w:tc>
      </w:tr>
      <w:tr w:rsidR="00EF4578" w:rsidRPr="00466C55" w:rsidTr="00D4735B">
        <w:trPr>
          <w:jc w:val="center"/>
        </w:trPr>
        <w:tc>
          <w:tcPr>
            <w:tcW w:w="2127" w:type="dxa"/>
          </w:tcPr>
          <w:p w:rsidR="00EF4578" w:rsidRPr="00466C55" w:rsidRDefault="00EF4578" w:rsidP="001C38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mul.d f5,f3</w:t>
            </w:r>
            <w:r w:rsidRPr="00466C55">
              <w:rPr>
                <w:sz w:val="24"/>
                <w:szCs w:val="24"/>
              </w:rPr>
              <w:t>,f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236" w:type="dxa"/>
          </w:tcPr>
          <w:p w:rsidR="00EF4578" w:rsidRPr="00466C55" w:rsidRDefault="00EF4578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F4578" w:rsidRPr="00466C55" w:rsidRDefault="00EF4578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F4578" w:rsidRPr="00466C55" w:rsidRDefault="00EF4578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F4578" w:rsidRPr="00466C55" w:rsidRDefault="00EF4578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F4578" w:rsidRPr="00466C55" w:rsidRDefault="00EF4578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F4578" w:rsidRPr="00466C55" w:rsidRDefault="00EF4578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F4578" w:rsidRPr="00466C55" w:rsidRDefault="00EF4578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F4578" w:rsidRPr="00466C55" w:rsidRDefault="00EF4578" w:rsidP="00537924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F4578" w:rsidRPr="00466C55" w:rsidRDefault="00EF4578" w:rsidP="00537924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F4578" w:rsidRPr="00466C55" w:rsidRDefault="00EF4578" w:rsidP="00537924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F4578" w:rsidRPr="00466C55" w:rsidRDefault="00EF4578" w:rsidP="00537924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F4578" w:rsidRPr="00466C55" w:rsidRDefault="00EF4578" w:rsidP="00537924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F4578" w:rsidRPr="00466C55" w:rsidRDefault="00EF4578" w:rsidP="001C389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F4578" w:rsidRPr="00466C55" w:rsidRDefault="00EF4578" w:rsidP="001C389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F4578" w:rsidRPr="00466C55" w:rsidRDefault="00EF4578" w:rsidP="001C389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F4578" w:rsidRPr="00466C55" w:rsidRDefault="00EF4578" w:rsidP="001C389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F4578" w:rsidRPr="00466C55" w:rsidRDefault="00EF4578" w:rsidP="00537924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F4578" w:rsidRPr="00466C55" w:rsidRDefault="00EF4578" w:rsidP="00537924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F4578" w:rsidRPr="00466C55" w:rsidRDefault="00EF4578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F4578" w:rsidRPr="00466C55" w:rsidRDefault="00EF4578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F4578" w:rsidRPr="00466C55" w:rsidRDefault="00EF4578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F4578" w:rsidRPr="00466C55" w:rsidRDefault="00EF4578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F4578" w:rsidRPr="00466C55" w:rsidRDefault="00EF4578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F4578" w:rsidRPr="00466C55" w:rsidRDefault="00EF4578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F4578" w:rsidRPr="00466C55" w:rsidRDefault="00EF4578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F4578" w:rsidRPr="00466C55" w:rsidRDefault="00EF4578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F4578" w:rsidRPr="00466C55" w:rsidRDefault="00EF4578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F4578" w:rsidRPr="00466C55" w:rsidRDefault="00EF4578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F4578" w:rsidRPr="00466C55" w:rsidRDefault="00EF4578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F4578" w:rsidRPr="00466C55" w:rsidRDefault="00EF4578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F4578" w:rsidRPr="00466C55" w:rsidRDefault="00EF4578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F4578" w:rsidRPr="00466C55" w:rsidRDefault="00EF4578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F4578" w:rsidRPr="00466C55" w:rsidRDefault="00EF4578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F4578" w:rsidRPr="00466C55" w:rsidRDefault="00EF4578" w:rsidP="00D4735B">
            <w:pPr>
              <w:suppressAutoHyphens w:val="0"/>
              <w:contextualSpacing/>
              <w:jc w:val="center"/>
            </w:pPr>
          </w:p>
        </w:tc>
      </w:tr>
      <w:tr w:rsidR="00EF4578" w:rsidRPr="00466C55" w:rsidTr="00D4735B">
        <w:trPr>
          <w:jc w:val="center"/>
        </w:trPr>
        <w:tc>
          <w:tcPr>
            <w:tcW w:w="2127" w:type="dxa"/>
          </w:tcPr>
          <w:p w:rsidR="00EF4578" w:rsidRPr="00466C55" w:rsidRDefault="00EF4578" w:rsidP="001C38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sub.d f6, f4, f5 </w:t>
            </w:r>
          </w:p>
        </w:tc>
        <w:tc>
          <w:tcPr>
            <w:tcW w:w="236" w:type="dxa"/>
          </w:tcPr>
          <w:p w:rsidR="00EF4578" w:rsidRPr="00466C55" w:rsidRDefault="00EF4578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F4578" w:rsidRPr="00466C55" w:rsidRDefault="00EF4578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F4578" w:rsidRPr="00466C55" w:rsidRDefault="00EF4578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F4578" w:rsidRPr="00466C55" w:rsidRDefault="00EF4578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F4578" w:rsidRPr="00466C55" w:rsidRDefault="00EF4578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F4578" w:rsidRPr="00466C55" w:rsidRDefault="00EF4578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F4578" w:rsidRPr="00466C55" w:rsidRDefault="00EF4578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F4578" w:rsidRPr="00466C55" w:rsidRDefault="00EF4578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F4578" w:rsidRPr="00466C55" w:rsidRDefault="00EF4578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F4578" w:rsidRPr="00466C55" w:rsidRDefault="00EF4578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F4578" w:rsidRPr="00466C55" w:rsidRDefault="00EF4578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F4578" w:rsidRPr="00466C55" w:rsidRDefault="00EF4578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F4578" w:rsidRPr="00466C55" w:rsidRDefault="00EF4578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F4578" w:rsidRPr="00466C55" w:rsidRDefault="00EF4578" w:rsidP="001C389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F4578" w:rsidRPr="00466C55" w:rsidRDefault="00EF4578" w:rsidP="001C389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F4578" w:rsidRPr="00466C55" w:rsidRDefault="00EF4578" w:rsidP="001C389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F4578" w:rsidRPr="00466C55" w:rsidRDefault="00EF4578" w:rsidP="001C389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F4578" w:rsidRPr="00466C55" w:rsidRDefault="00EF4578" w:rsidP="001C389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F4578" w:rsidRPr="00466C55" w:rsidRDefault="00EF4578" w:rsidP="001C389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F4578" w:rsidRPr="00466C55" w:rsidRDefault="00EF4578" w:rsidP="001C389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F4578" w:rsidRPr="00466C55" w:rsidRDefault="00EF4578" w:rsidP="001C389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F4578" w:rsidRPr="00466C55" w:rsidRDefault="00EF4578" w:rsidP="001C389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F4578" w:rsidRPr="00466C55" w:rsidRDefault="00EF4578" w:rsidP="001C389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F4578" w:rsidRPr="00466C55" w:rsidRDefault="00EF4578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F4578" w:rsidRPr="00466C55" w:rsidRDefault="00EF4578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F4578" w:rsidRPr="00466C55" w:rsidRDefault="00EF4578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F4578" w:rsidRPr="00466C55" w:rsidRDefault="00EF4578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F4578" w:rsidRPr="00466C55" w:rsidRDefault="00EF4578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F4578" w:rsidRPr="00466C55" w:rsidRDefault="00EF4578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F4578" w:rsidRPr="00466C55" w:rsidRDefault="00EF4578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F4578" w:rsidRPr="00466C55" w:rsidRDefault="00EF4578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F4578" w:rsidRPr="00466C55" w:rsidRDefault="00EF4578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F4578" w:rsidRPr="00466C55" w:rsidRDefault="00EF4578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F4578" w:rsidRPr="00466C55" w:rsidRDefault="00EF4578" w:rsidP="00D4735B">
            <w:pPr>
              <w:suppressAutoHyphens w:val="0"/>
              <w:contextualSpacing/>
              <w:jc w:val="center"/>
            </w:pPr>
          </w:p>
        </w:tc>
      </w:tr>
      <w:tr w:rsidR="00EF4578" w:rsidRPr="00466C55" w:rsidTr="00D4735B">
        <w:trPr>
          <w:jc w:val="center"/>
        </w:trPr>
        <w:tc>
          <w:tcPr>
            <w:tcW w:w="2127" w:type="dxa"/>
          </w:tcPr>
          <w:p w:rsidR="00EF4578" w:rsidRPr="00466C55" w:rsidRDefault="00EF4578" w:rsidP="001C38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s.d f6,v4</w:t>
            </w:r>
            <w:r w:rsidRPr="00466C55">
              <w:rPr>
                <w:sz w:val="24"/>
                <w:szCs w:val="24"/>
              </w:rPr>
              <w:t xml:space="preserve">(r1) </w:t>
            </w:r>
          </w:p>
        </w:tc>
        <w:tc>
          <w:tcPr>
            <w:tcW w:w="236" w:type="dxa"/>
          </w:tcPr>
          <w:p w:rsidR="00EF4578" w:rsidRPr="00466C55" w:rsidRDefault="00EF4578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F4578" w:rsidRPr="00466C55" w:rsidRDefault="00EF4578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F4578" w:rsidRPr="00466C55" w:rsidRDefault="00EF4578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F4578" w:rsidRPr="00466C55" w:rsidRDefault="00EF4578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F4578" w:rsidRPr="00466C55" w:rsidRDefault="00EF4578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F4578" w:rsidRPr="00466C55" w:rsidRDefault="00EF4578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F4578" w:rsidRPr="00466C55" w:rsidRDefault="00EF4578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F4578" w:rsidRPr="00466C55" w:rsidRDefault="00EF4578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F4578" w:rsidRPr="00466C55" w:rsidRDefault="00EF4578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F4578" w:rsidRPr="00466C55" w:rsidRDefault="00EF4578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F4578" w:rsidRPr="00466C55" w:rsidRDefault="00EF4578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F4578" w:rsidRPr="00466C55" w:rsidRDefault="00EF4578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F4578" w:rsidRPr="00466C55" w:rsidRDefault="00EF4578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F4578" w:rsidRPr="00466C55" w:rsidRDefault="00EF4578" w:rsidP="001C389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F4578" w:rsidRPr="00466C55" w:rsidRDefault="00EF4578" w:rsidP="001C389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F4578" w:rsidRPr="00466C55" w:rsidRDefault="00EF4578" w:rsidP="001C389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F4578" w:rsidRPr="00466C55" w:rsidRDefault="00EF4578" w:rsidP="001C389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F4578" w:rsidRPr="00466C55" w:rsidRDefault="00EF4578" w:rsidP="001C389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F4578" w:rsidRPr="00466C55" w:rsidRDefault="00EF4578" w:rsidP="001C389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F4578" w:rsidRPr="00466C55" w:rsidRDefault="00EF4578" w:rsidP="001C389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F4578" w:rsidRPr="00466C55" w:rsidRDefault="00EF4578" w:rsidP="001C389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F4578" w:rsidRPr="00466C55" w:rsidRDefault="00EF4578" w:rsidP="001C389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F4578" w:rsidRPr="00466C55" w:rsidRDefault="00EF4578" w:rsidP="001C389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F4578" w:rsidRPr="00466C55" w:rsidRDefault="00EF4578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F4578" w:rsidRPr="00466C55" w:rsidRDefault="00EF4578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F4578" w:rsidRPr="00466C55" w:rsidRDefault="00EF4578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F4578" w:rsidRPr="00466C55" w:rsidRDefault="00EF4578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F4578" w:rsidRPr="00466C55" w:rsidRDefault="00EF4578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F4578" w:rsidRPr="00466C55" w:rsidRDefault="00EF4578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F4578" w:rsidRPr="00466C55" w:rsidRDefault="00EF4578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F4578" w:rsidRPr="00466C55" w:rsidRDefault="00EF4578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F4578" w:rsidRPr="00466C55" w:rsidRDefault="00EF4578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F4578" w:rsidRPr="00466C55" w:rsidRDefault="00EF4578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F4578" w:rsidRPr="00466C55" w:rsidRDefault="00EF4578" w:rsidP="00D4735B">
            <w:pPr>
              <w:suppressAutoHyphens w:val="0"/>
              <w:contextualSpacing/>
              <w:jc w:val="center"/>
            </w:pPr>
          </w:p>
        </w:tc>
      </w:tr>
      <w:tr w:rsidR="00EF4578" w:rsidRPr="00466C55" w:rsidTr="00D4735B">
        <w:trPr>
          <w:jc w:val="center"/>
        </w:trPr>
        <w:tc>
          <w:tcPr>
            <w:tcW w:w="2127" w:type="dxa"/>
          </w:tcPr>
          <w:p w:rsidR="00EF4578" w:rsidRPr="00466C55" w:rsidRDefault="00EF4578" w:rsidP="001C3898">
            <w:pPr>
              <w:rPr>
                <w:sz w:val="24"/>
                <w:szCs w:val="24"/>
              </w:rPr>
            </w:pPr>
            <w:r w:rsidRPr="00466C55">
              <w:rPr>
                <w:sz w:val="24"/>
                <w:szCs w:val="24"/>
              </w:rPr>
              <w:t>daddui  r1,r1,8</w:t>
            </w:r>
          </w:p>
        </w:tc>
        <w:tc>
          <w:tcPr>
            <w:tcW w:w="236" w:type="dxa"/>
          </w:tcPr>
          <w:p w:rsidR="00EF4578" w:rsidRPr="00466C55" w:rsidRDefault="00EF4578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F4578" w:rsidRPr="00466C55" w:rsidRDefault="00EF4578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F4578" w:rsidRPr="00466C55" w:rsidRDefault="00EF4578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F4578" w:rsidRPr="00466C55" w:rsidRDefault="00EF4578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F4578" w:rsidRPr="00466C55" w:rsidRDefault="00EF4578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F4578" w:rsidRPr="00466C55" w:rsidRDefault="00EF4578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F4578" w:rsidRPr="00466C55" w:rsidRDefault="00EF4578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F4578" w:rsidRPr="00466C55" w:rsidRDefault="00EF4578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F4578" w:rsidRPr="00466C55" w:rsidRDefault="00EF4578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F4578" w:rsidRPr="00466C55" w:rsidRDefault="00EF4578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F4578" w:rsidRPr="00466C55" w:rsidRDefault="00EF4578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F4578" w:rsidRPr="00466C55" w:rsidRDefault="00EF4578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F4578" w:rsidRPr="00466C55" w:rsidRDefault="00EF4578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F4578" w:rsidRPr="00466C55" w:rsidRDefault="00EF4578" w:rsidP="001C389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F4578" w:rsidRPr="00466C55" w:rsidRDefault="00EF4578" w:rsidP="001C389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F4578" w:rsidRPr="00466C55" w:rsidRDefault="00EF4578" w:rsidP="001C389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F4578" w:rsidRPr="00466C55" w:rsidRDefault="00EF4578" w:rsidP="001C389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F4578" w:rsidRPr="00466C55" w:rsidRDefault="00EF4578" w:rsidP="001C389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F4578" w:rsidRPr="00466C55" w:rsidRDefault="00EF4578" w:rsidP="001C389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F4578" w:rsidRPr="00466C55" w:rsidRDefault="00EF4578" w:rsidP="001C389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F4578" w:rsidRPr="00466C55" w:rsidRDefault="00EF4578" w:rsidP="001C389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F4578" w:rsidRPr="00466C55" w:rsidRDefault="00EF4578" w:rsidP="001C389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F4578" w:rsidRPr="00466C55" w:rsidRDefault="00EF4578" w:rsidP="001C389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F4578" w:rsidRPr="00466C55" w:rsidRDefault="00EF4578" w:rsidP="008B4ED2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F4578" w:rsidRPr="00466C55" w:rsidRDefault="00EF4578" w:rsidP="008B4ED2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F4578" w:rsidRPr="00466C55" w:rsidRDefault="00EF4578" w:rsidP="008B4ED2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F4578" w:rsidRPr="00466C55" w:rsidRDefault="00EF4578" w:rsidP="008B4ED2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F4578" w:rsidRPr="00466C55" w:rsidRDefault="00EF4578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F4578" w:rsidRPr="00466C55" w:rsidRDefault="00EF4578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F4578" w:rsidRPr="00466C55" w:rsidRDefault="00EF4578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F4578" w:rsidRPr="00466C55" w:rsidRDefault="00EF4578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F4578" w:rsidRPr="00466C55" w:rsidRDefault="00EF4578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F4578" w:rsidRPr="00466C55" w:rsidRDefault="00EF4578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F4578" w:rsidRPr="00466C55" w:rsidRDefault="00EF4578" w:rsidP="00D4735B">
            <w:pPr>
              <w:suppressAutoHyphens w:val="0"/>
              <w:contextualSpacing/>
              <w:jc w:val="center"/>
            </w:pPr>
          </w:p>
        </w:tc>
      </w:tr>
      <w:tr w:rsidR="00EF4578" w:rsidRPr="00466C55" w:rsidTr="00D4735B">
        <w:trPr>
          <w:jc w:val="center"/>
        </w:trPr>
        <w:tc>
          <w:tcPr>
            <w:tcW w:w="2127" w:type="dxa"/>
          </w:tcPr>
          <w:p w:rsidR="00EF4578" w:rsidRPr="00466C55" w:rsidRDefault="00EF4578" w:rsidP="001C3898">
            <w:pPr>
              <w:rPr>
                <w:sz w:val="24"/>
                <w:szCs w:val="24"/>
              </w:rPr>
            </w:pPr>
            <w:r w:rsidRPr="00466C55">
              <w:rPr>
                <w:sz w:val="24"/>
                <w:szCs w:val="24"/>
              </w:rPr>
              <w:t>daddi  r2,r2,-1</w:t>
            </w:r>
          </w:p>
        </w:tc>
        <w:tc>
          <w:tcPr>
            <w:tcW w:w="236" w:type="dxa"/>
          </w:tcPr>
          <w:p w:rsidR="00EF4578" w:rsidRPr="00466C55" w:rsidRDefault="00EF4578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F4578" w:rsidRPr="00466C55" w:rsidRDefault="00EF4578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F4578" w:rsidRPr="00466C55" w:rsidRDefault="00EF4578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F4578" w:rsidRPr="00466C55" w:rsidRDefault="00EF4578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F4578" w:rsidRPr="00466C55" w:rsidRDefault="00EF4578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F4578" w:rsidRPr="00466C55" w:rsidRDefault="00EF4578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F4578" w:rsidRPr="00466C55" w:rsidRDefault="00EF4578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F4578" w:rsidRPr="00466C55" w:rsidRDefault="00EF4578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F4578" w:rsidRPr="00466C55" w:rsidRDefault="00EF4578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F4578" w:rsidRPr="00466C55" w:rsidRDefault="00EF4578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F4578" w:rsidRPr="00466C55" w:rsidRDefault="00EF4578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F4578" w:rsidRPr="00466C55" w:rsidRDefault="00EF4578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F4578" w:rsidRPr="00466C55" w:rsidRDefault="00EF4578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F4578" w:rsidRPr="00466C55" w:rsidRDefault="00EF4578" w:rsidP="001C389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F4578" w:rsidRPr="00466C55" w:rsidRDefault="00EF4578" w:rsidP="001C389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F4578" w:rsidRPr="00466C55" w:rsidRDefault="00EF4578" w:rsidP="001C389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F4578" w:rsidRPr="00466C55" w:rsidRDefault="00EF4578" w:rsidP="001C389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F4578" w:rsidRPr="00466C55" w:rsidRDefault="00EF4578" w:rsidP="001C389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F4578" w:rsidRPr="00466C55" w:rsidRDefault="00EF4578" w:rsidP="001C389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F4578" w:rsidRPr="00466C55" w:rsidRDefault="00EF4578" w:rsidP="001C389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F4578" w:rsidRPr="00466C55" w:rsidRDefault="00EF4578" w:rsidP="001C389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F4578" w:rsidRPr="00466C55" w:rsidRDefault="00EF4578" w:rsidP="001C389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F4578" w:rsidRPr="00466C55" w:rsidRDefault="00EF4578" w:rsidP="001C389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F4578" w:rsidRPr="00466C55" w:rsidRDefault="00EF4578" w:rsidP="001A1935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F4578" w:rsidRPr="00466C55" w:rsidRDefault="00EF4578" w:rsidP="001A1935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F4578" w:rsidRPr="00466C55" w:rsidRDefault="00EF4578" w:rsidP="00385A94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F4578" w:rsidRPr="00466C55" w:rsidRDefault="00EF4578" w:rsidP="008B4ED2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F4578" w:rsidRPr="00466C55" w:rsidRDefault="00EF4578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F4578" w:rsidRPr="00466C55" w:rsidRDefault="00EF4578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F4578" w:rsidRPr="00466C55" w:rsidRDefault="00EF4578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F4578" w:rsidRPr="00466C55" w:rsidRDefault="00EF4578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F4578" w:rsidRPr="00466C55" w:rsidRDefault="00EF4578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F4578" w:rsidRPr="00466C55" w:rsidRDefault="00EF4578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F4578" w:rsidRPr="00466C55" w:rsidRDefault="00EF4578" w:rsidP="00D4735B">
            <w:pPr>
              <w:suppressAutoHyphens w:val="0"/>
              <w:contextualSpacing/>
              <w:jc w:val="center"/>
            </w:pPr>
          </w:p>
        </w:tc>
      </w:tr>
      <w:tr w:rsidR="00EF4578" w:rsidRPr="00466C55" w:rsidTr="00D4735B">
        <w:trPr>
          <w:jc w:val="center"/>
        </w:trPr>
        <w:tc>
          <w:tcPr>
            <w:tcW w:w="2127" w:type="dxa"/>
          </w:tcPr>
          <w:p w:rsidR="00EF4578" w:rsidRPr="00466C55" w:rsidRDefault="00EF4578" w:rsidP="001C3898">
            <w:pPr>
              <w:rPr>
                <w:sz w:val="24"/>
                <w:szCs w:val="24"/>
              </w:rPr>
            </w:pPr>
            <w:r w:rsidRPr="00466C55">
              <w:rPr>
                <w:sz w:val="24"/>
                <w:szCs w:val="24"/>
              </w:rPr>
              <w:t>bnez  r2,</w:t>
            </w:r>
            <w:r>
              <w:rPr>
                <w:sz w:val="24"/>
                <w:szCs w:val="24"/>
              </w:rPr>
              <w:t xml:space="preserve"> </w:t>
            </w:r>
            <w:r w:rsidRPr="00466C55">
              <w:rPr>
                <w:sz w:val="24"/>
                <w:szCs w:val="24"/>
              </w:rPr>
              <w:t xml:space="preserve">loop  </w:t>
            </w:r>
          </w:p>
        </w:tc>
        <w:tc>
          <w:tcPr>
            <w:tcW w:w="236" w:type="dxa"/>
          </w:tcPr>
          <w:p w:rsidR="00EF4578" w:rsidRPr="00466C55" w:rsidRDefault="00EF4578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F4578" w:rsidRPr="00466C55" w:rsidRDefault="00EF4578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F4578" w:rsidRPr="00466C55" w:rsidRDefault="00EF4578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F4578" w:rsidRPr="00466C55" w:rsidRDefault="00EF4578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F4578" w:rsidRPr="00466C55" w:rsidRDefault="00EF4578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F4578" w:rsidRPr="00466C55" w:rsidRDefault="00EF4578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F4578" w:rsidRPr="00466C55" w:rsidRDefault="00EF4578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F4578" w:rsidRPr="00466C55" w:rsidRDefault="00EF4578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F4578" w:rsidRPr="00466C55" w:rsidRDefault="00EF4578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F4578" w:rsidRPr="00466C55" w:rsidRDefault="00EF4578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F4578" w:rsidRPr="00466C55" w:rsidRDefault="00EF4578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F4578" w:rsidRPr="00466C55" w:rsidRDefault="00EF4578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F4578" w:rsidRPr="00466C55" w:rsidRDefault="00EF4578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F4578" w:rsidRPr="00466C55" w:rsidRDefault="00EF4578" w:rsidP="001C389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F4578" w:rsidRPr="00466C55" w:rsidRDefault="00EF4578" w:rsidP="001C389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F4578" w:rsidRPr="00466C55" w:rsidRDefault="00EF4578" w:rsidP="001C389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F4578" w:rsidRPr="00466C55" w:rsidRDefault="00EF4578" w:rsidP="001C389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F4578" w:rsidRPr="00466C55" w:rsidRDefault="00EF4578" w:rsidP="001C389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F4578" w:rsidRPr="00466C55" w:rsidRDefault="00EF4578" w:rsidP="001C389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F4578" w:rsidRPr="00466C55" w:rsidRDefault="00EF4578" w:rsidP="001C389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F4578" w:rsidRPr="00466C55" w:rsidRDefault="00EF4578" w:rsidP="001C389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F4578" w:rsidRPr="00466C55" w:rsidRDefault="00EF4578" w:rsidP="001C389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F4578" w:rsidRPr="00466C55" w:rsidRDefault="00EF4578" w:rsidP="001C389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F4578" w:rsidRPr="00466C55" w:rsidRDefault="00EF4578" w:rsidP="001A1935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F4578" w:rsidRPr="00466C55" w:rsidRDefault="00EF4578" w:rsidP="001A1935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F4578" w:rsidRPr="00466C55" w:rsidRDefault="00EF4578" w:rsidP="00385A94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F4578" w:rsidRPr="00466C55" w:rsidRDefault="00EF4578" w:rsidP="008B4ED2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F4578" w:rsidRPr="00466C55" w:rsidRDefault="00EF4578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F4578" w:rsidRPr="00466C55" w:rsidRDefault="00EF4578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F4578" w:rsidRPr="00466C55" w:rsidRDefault="00EF4578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F4578" w:rsidRPr="00466C55" w:rsidRDefault="00EF4578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F4578" w:rsidRPr="00466C55" w:rsidRDefault="00EF4578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F4578" w:rsidRPr="00466C55" w:rsidRDefault="00EF4578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F4578" w:rsidRPr="00466C55" w:rsidRDefault="00EF4578" w:rsidP="00D4735B">
            <w:pPr>
              <w:suppressAutoHyphens w:val="0"/>
              <w:contextualSpacing/>
              <w:jc w:val="center"/>
            </w:pPr>
          </w:p>
        </w:tc>
      </w:tr>
      <w:tr w:rsidR="00EF4578" w:rsidRPr="00466C55" w:rsidTr="00D4735B">
        <w:trPr>
          <w:jc w:val="center"/>
        </w:trPr>
        <w:tc>
          <w:tcPr>
            <w:tcW w:w="2127" w:type="dxa"/>
          </w:tcPr>
          <w:p w:rsidR="00EF4578" w:rsidRPr="00466C55" w:rsidRDefault="00EF4578" w:rsidP="001C3898">
            <w:pPr>
              <w:rPr>
                <w:sz w:val="24"/>
                <w:szCs w:val="24"/>
              </w:rPr>
            </w:pPr>
            <w:r w:rsidRPr="00466C55">
              <w:rPr>
                <w:sz w:val="24"/>
                <w:szCs w:val="24"/>
              </w:rPr>
              <w:t>halt</w:t>
            </w:r>
          </w:p>
        </w:tc>
        <w:tc>
          <w:tcPr>
            <w:tcW w:w="236" w:type="dxa"/>
          </w:tcPr>
          <w:p w:rsidR="00EF4578" w:rsidRPr="00466C55" w:rsidRDefault="00EF4578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F4578" w:rsidRPr="00466C55" w:rsidRDefault="00EF4578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F4578" w:rsidRPr="00466C55" w:rsidRDefault="00EF4578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F4578" w:rsidRPr="00466C55" w:rsidRDefault="00EF4578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F4578" w:rsidRPr="00466C55" w:rsidRDefault="00EF4578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F4578" w:rsidRPr="00466C55" w:rsidRDefault="00EF4578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F4578" w:rsidRPr="00466C55" w:rsidRDefault="00EF4578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F4578" w:rsidRPr="00466C55" w:rsidRDefault="00EF4578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F4578" w:rsidRPr="00466C55" w:rsidRDefault="00EF4578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F4578" w:rsidRPr="00466C55" w:rsidRDefault="00EF4578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F4578" w:rsidRPr="00466C55" w:rsidRDefault="00EF4578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F4578" w:rsidRPr="00466C55" w:rsidRDefault="00EF4578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F4578" w:rsidRPr="00466C55" w:rsidRDefault="00EF4578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F4578" w:rsidRPr="00466C55" w:rsidRDefault="00EF4578" w:rsidP="001C389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F4578" w:rsidRPr="00466C55" w:rsidRDefault="00EF4578" w:rsidP="001C389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F4578" w:rsidRPr="00466C55" w:rsidRDefault="00EF4578" w:rsidP="001C389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F4578" w:rsidRPr="00466C55" w:rsidRDefault="00EF4578" w:rsidP="001C389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F4578" w:rsidRPr="00466C55" w:rsidRDefault="00EF4578" w:rsidP="001C389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F4578" w:rsidRPr="00466C55" w:rsidRDefault="00EF4578" w:rsidP="001C389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F4578" w:rsidRPr="00466C55" w:rsidRDefault="00EF4578" w:rsidP="001C389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F4578" w:rsidRPr="00466C55" w:rsidRDefault="00EF4578" w:rsidP="001C389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F4578" w:rsidRPr="00466C55" w:rsidRDefault="00EF4578" w:rsidP="001C389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F4578" w:rsidRPr="00466C55" w:rsidRDefault="00EF4578" w:rsidP="001C389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F4578" w:rsidRPr="00466C55" w:rsidRDefault="00EF4578" w:rsidP="001A1935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F4578" w:rsidRPr="00466C55" w:rsidRDefault="00EF4578" w:rsidP="001A1935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F4578" w:rsidRPr="00466C55" w:rsidRDefault="00EF4578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F4578" w:rsidRPr="00466C55" w:rsidRDefault="00EF4578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F4578" w:rsidRPr="00466C55" w:rsidRDefault="00EF4578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F4578" w:rsidRPr="00466C55" w:rsidRDefault="00EF4578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F4578" w:rsidRPr="00466C55" w:rsidRDefault="00EF4578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F4578" w:rsidRPr="00466C55" w:rsidRDefault="00EF4578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F4578" w:rsidRPr="00466C55" w:rsidRDefault="00EF4578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F4578" w:rsidRPr="00466C55" w:rsidRDefault="00EF4578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F4578" w:rsidRPr="00466C55" w:rsidRDefault="00EF4578" w:rsidP="00D4735B">
            <w:pPr>
              <w:suppressAutoHyphens w:val="0"/>
              <w:contextualSpacing/>
              <w:jc w:val="center"/>
            </w:pPr>
          </w:p>
        </w:tc>
      </w:tr>
    </w:tbl>
    <w:p w:rsidR="00B603C4" w:rsidRPr="00466C55" w:rsidRDefault="00B603C4" w:rsidP="00B603C4">
      <w:pPr>
        <w:suppressAutoHyphens w:val="0"/>
      </w:pPr>
    </w:p>
    <w:p w:rsidR="00983AF4" w:rsidRPr="00466C55" w:rsidRDefault="00983AF4" w:rsidP="00B603C4"/>
    <w:sectPr w:rsidR="00983AF4" w:rsidRPr="00466C55" w:rsidSect="005313C9">
      <w:headerReference w:type="default" r:id="rId10"/>
      <w:footerReference w:type="even" r:id="rId11"/>
      <w:footerReference w:type="default" r:id="rId12"/>
      <w:footnotePr>
        <w:pos w:val="beneathText"/>
      </w:footnotePr>
      <w:pgSz w:w="11905" w:h="16837"/>
      <w:pgMar w:top="1440" w:right="1800" w:bottom="1440" w:left="180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26EE" w:rsidRDefault="002826EE" w:rsidP="00B7466F">
      <w:r>
        <w:separator/>
      </w:r>
    </w:p>
  </w:endnote>
  <w:endnote w:type="continuationSeparator" w:id="0">
    <w:p w:rsidR="002826EE" w:rsidRDefault="002826EE" w:rsidP="00B746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 PL ShanHeiSun Uni">
    <w:charset w:val="00"/>
    <w:family w:val="auto"/>
    <w:pitch w:val="variable"/>
  </w:font>
  <w:font w:name="Lucidasans">
    <w:charset w:val="00"/>
    <w:family w:val="auto"/>
    <w:pitch w:val="variable"/>
  </w:font>
  <w:font w:name="Times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52ED" w:rsidRDefault="004F52ED" w:rsidP="00F5189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4F52ED" w:rsidRDefault="004F52ED" w:rsidP="004F52E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52ED" w:rsidRDefault="004F52ED" w:rsidP="004F52ED">
    <w:pPr>
      <w:pStyle w:val="Footer"/>
      <w:framePr w:wrap="around" w:vAnchor="text" w:hAnchor="margin" w:xAlign="right" w:y="1"/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C54C9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52ED" w:rsidRDefault="004F52ED" w:rsidP="00F5189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4F52ED" w:rsidRDefault="004F52ED" w:rsidP="004F52ED">
    <w:pPr>
      <w:pStyle w:val="Footer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52ED" w:rsidRDefault="004F52ED" w:rsidP="004F52ED">
    <w:pPr>
      <w:pStyle w:val="Footer"/>
      <w:framePr w:wrap="around" w:vAnchor="text" w:hAnchor="margin" w:xAlign="right" w:y="1"/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C54C9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26EE" w:rsidRDefault="002826EE" w:rsidP="00B7466F">
      <w:r>
        <w:separator/>
      </w:r>
    </w:p>
  </w:footnote>
  <w:footnote w:type="continuationSeparator" w:id="0">
    <w:p w:rsidR="002826EE" w:rsidRDefault="002826EE" w:rsidP="00B746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466F" w:rsidRPr="005313C9" w:rsidRDefault="000C5911" w:rsidP="00E13CA3">
    <w:pPr>
      <w:pStyle w:val="Heading1"/>
      <w:numPr>
        <w:ilvl w:val="0"/>
        <w:numId w:val="0"/>
      </w:numPr>
      <w:tabs>
        <w:tab w:val="left" w:pos="-567"/>
        <w:tab w:val="left" w:pos="-270"/>
      </w:tabs>
      <w:spacing w:before="0" w:after="0"/>
      <w:ind w:left="870" w:right="-909"/>
      <w:jc w:val="center"/>
      <w:rPr>
        <w:rFonts w:ascii="Verdana" w:hAnsi="Verdana"/>
        <w:sz w:val="28"/>
        <w:szCs w:val="28"/>
      </w:rPr>
    </w:pPr>
    <w:r>
      <w:rPr>
        <w:rFonts w:ascii="Verdana" w:hAnsi="Verdana"/>
        <w:sz w:val="28"/>
        <w:szCs w:val="28"/>
      </w:rPr>
      <w:t>Computer Architectures</w:t>
    </w:r>
    <w:r w:rsidR="00B721ED">
      <w:rPr>
        <w:rFonts w:ascii="Verdana" w:hAnsi="Verdana"/>
        <w:sz w:val="28"/>
        <w:szCs w:val="28"/>
      </w:rPr>
      <w:t xml:space="preserve"> </w:t>
    </w:r>
    <w:r w:rsidR="00B721ED">
      <w:rPr>
        <w:rFonts w:ascii="Verdana" w:hAnsi="Verdana"/>
        <w:sz w:val="28"/>
        <w:szCs w:val="28"/>
      </w:rPr>
      <w:br/>
      <w:t>Ex</w:t>
    </w:r>
    <w:r w:rsidR="00B8541E">
      <w:rPr>
        <w:rFonts w:ascii="Verdana" w:hAnsi="Verdana"/>
        <w:sz w:val="28"/>
        <w:szCs w:val="28"/>
      </w:rPr>
      <w:t>am</w:t>
    </w:r>
    <w:r w:rsidR="00E13CA3">
      <w:rPr>
        <w:rFonts w:ascii="Verdana" w:hAnsi="Verdana"/>
        <w:sz w:val="28"/>
        <w:szCs w:val="28"/>
      </w:rPr>
      <w:t xml:space="preserve"> </w:t>
    </w:r>
    <w:r w:rsidR="00B8541E">
      <w:rPr>
        <w:rFonts w:ascii="Verdana" w:hAnsi="Verdana"/>
        <w:sz w:val="28"/>
        <w:szCs w:val="28"/>
      </w:rPr>
      <w:t xml:space="preserve">of </w:t>
    </w:r>
    <w:r>
      <w:rPr>
        <w:rFonts w:ascii="Verdana" w:hAnsi="Verdana"/>
        <w:sz w:val="28"/>
        <w:szCs w:val="28"/>
      </w:rPr>
      <w:t>28.1.2020</w:t>
    </w:r>
    <w:r w:rsidR="000D7A12" w:rsidRPr="005313C9">
      <w:rPr>
        <w:rFonts w:ascii="Verdana" w:hAnsi="Verdana"/>
        <w:sz w:val="28"/>
        <w:szCs w:val="28"/>
      </w:rPr>
      <w:t xml:space="preserve"> </w:t>
    </w:r>
    <w:r w:rsidR="00B8541E">
      <w:rPr>
        <w:rFonts w:ascii="Verdana" w:hAnsi="Verdana"/>
        <w:sz w:val="28"/>
        <w:szCs w:val="28"/>
      </w:rPr>
      <w:t>- part</w:t>
    </w:r>
    <w:r w:rsidR="00E13CA3">
      <w:rPr>
        <w:rFonts w:ascii="Verdana" w:hAnsi="Verdana"/>
        <w:sz w:val="28"/>
        <w:szCs w:val="28"/>
      </w:rPr>
      <w:t xml:space="preserve"> I</w:t>
    </w:r>
    <w:r w:rsidR="00532FF5">
      <w:rPr>
        <w:rFonts w:ascii="Verdana" w:hAnsi="Verdana"/>
        <w:sz w:val="28"/>
        <w:szCs w:val="28"/>
      </w:rPr>
      <w:t xml:space="preserve"> – ver. </w:t>
    </w:r>
    <w:r w:rsidR="00724513">
      <w:rPr>
        <w:rFonts w:ascii="Verdana" w:hAnsi="Verdana"/>
        <w:sz w:val="28"/>
        <w:szCs w:val="28"/>
      </w:rPr>
      <w:t>B</w:t>
    </w:r>
    <w:r w:rsidR="00CC54C9">
      <w:rPr>
        <w:rFonts w:ascii="Verdana" w:hAnsi="Verdana"/>
        <w:sz w:val="28"/>
        <w:szCs w:val="28"/>
      </w:rPr>
      <w:t>1</w:t>
    </w:r>
  </w:p>
  <w:p w:rsidR="00B7466F" w:rsidRPr="00B7466F" w:rsidRDefault="00B7466F" w:rsidP="00B7466F">
    <w:pPr>
      <w:tabs>
        <w:tab w:val="left" w:pos="-567"/>
      </w:tabs>
      <w:ind w:hanging="439"/>
    </w:pPr>
  </w:p>
  <w:p w:rsidR="00B7466F" w:rsidRPr="00B8541E" w:rsidRDefault="00B8541E" w:rsidP="00B8541E">
    <w:pPr>
      <w:pStyle w:val="Heading1"/>
      <w:tabs>
        <w:tab w:val="left" w:pos="-567"/>
        <w:tab w:val="left" w:pos="-270"/>
      </w:tabs>
      <w:spacing w:before="0" w:after="0"/>
      <w:ind w:left="-270" w:right="-282" w:hanging="439"/>
      <w:rPr>
        <w:sz w:val="24"/>
        <w:szCs w:val="24"/>
      </w:rPr>
    </w:pPr>
    <w:r>
      <w:rPr>
        <w:rFonts w:ascii="Book Antiqua" w:hAnsi="Book Antiqua"/>
        <w:b w:val="0"/>
        <w:i/>
        <w:sz w:val="28"/>
      </w:rPr>
      <w:t>First name, Last name, ID</w:t>
    </w:r>
    <w:r w:rsidRPr="00B7466F">
      <w:rPr>
        <w:sz w:val="24"/>
        <w:szCs w:val="24"/>
      </w:rPr>
      <w:t>.………………………………….....................................</w:t>
    </w:r>
    <w:r>
      <w:rPr>
        <w:sz w:val="24"/>
        <w:szCs w:val="24"/>
      </w:rPr>
      <w:t>...</w:t>
    </w:r>
    <w:r w:rsidRPr="00B7466F">
      <w:rPr>
        <w:sz w:val="24"/>
        <w:szCs w:val="24"/>
      </w:rPr>
      <w:t>...</w:t>
    </w:r>
  </w:p>
  <w:p w:rsidR="00B7466F" w:rsidRDefault="00B7466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5784" w:rsidRPr="005313C9" w:rsidRDefault="00A35784" w:rsidP="00A35784">
    <w:pPr>
      <w:pStyle w:val="Heading1"/>
      <w:numPr>
        <w:ilvl w:val="0"/>
        <w:numId w:val="0"/>
      </w:numPr>
      <w:tabs>
        <w:tab w:val="left" w:pos="-567"/>
        <w:tab w:val="left" w:pos="-270"/>
      </w:tabs>
      <w:spacing w:before="0" w:after="0"/>
      <w:ind w:left="870" w:right="-909"/>
      <w:jc w:val="center"/>
      <w:rPr>
        <w:rFonts w:ascii="Verdana" w:hAnsi="Verdana"/>
        <w:sz w:val="28"/>
        <w:szCs w:val="28"/>
      </w:rPr>
    </w:pPr>
    <w:r>
      <w:rPr>
        <w:rFonts w:ascii="Verdana" w:hAnsi="Verdana"/>
        <w:sz w:val="28"/>
        <w:szCs w:val="28"/>
      </w:rPr>
      <w:t xml:space="preserve">Computer Architectures </w:t>
    </w:r>
    <w:r>
      <w:rPr>
        <w:rFonts w:ascii="Verdana" w:hAnsi="Verdana"/>
        <w:sz w:val="28"/>
        <w:szCs w:val="28"/>
      </w:rPr>
      <w:br/>
      <w:t>Exam of 28.1.2020</w:t>
    </w:r>
    <w:r w:rsidRPr="005313C9">
      <w:rPr>
        <w:rFonts w:ascii="Verdana" w:hAnsi="Verdana"/>
        <w:sz w:val="28"/>
        <w:szCs w:val="28"/>
      </w:rPr>
      <w:t xml:space="preserve"> </w:t>
    </w:r>
    <w:r>
      <w:rPr>
        <w:rFonts w:ascii="Verdana" w:hAnsi="Verdana"/>
        <w:sz w:val="28"/>
        <w:szCs w:val="28"/>
      </w:rPr>
      <w:t>- part I</w:t>
    </w:r>
    <w:r w:rsidR="00A149EE">
      <w:rPr>
        <w:rFonts w:ascii="Verdana" w:hAnsi="Verdana"/>
        <w:sz w:val="28"/>
        <w:szCs w:val="28"/>
      </w:rPr>
      <w:t xml:space="preserve"> – ver. </w:t>
    </w:r>
    <w:r w:rsidR="00A72F66">
      <w:rPr>
        <w:rFonts w:ascii="Verdana" w:hAnsi="Verdana"/>
        <w:sz w:val="28"/>
        <w:szCs w:val="28"/>
      </w:rPr>
      <w:t>B</w:t>
    </w:r>
  </w:p>
  <w:p w:rsidR="00B7466F" w:rsidRPr="00B7466F" w:rsidRDefault="00B7466F" w:rsidP="00B7466F">
    <w:pPr>
      <w:tabs>
        <w:tab w:val="left" w:pos="-567"/>
      </w:tabs>
      <w:ind w:hanging="439"/>
    </w:pPr>
  </w:p>
  <w:p w:rsidR="00B7466F" w:rsidRPr="00B7466F" w:rsidRDefault="00246601" w:rsidP="00B7466F">
    <w:pPr>
      <w:pStyle w:val="Heading1"/>
      <w:tabs>
        <w:tab w:val="left" w:pos="-567"/>
        <w:tab w:val="left" w:pos="-270"/>
      </w:tabs>
      <w:spacing w:before="0" w:after="0"/>
      <w:ind w:left="-270" w:right="-282" w:hanging="439"/>
      <w:rPr>
        <w:sz w:val="24"/>
        <w:szCs w:val="24"/>
      </w:rPr>
    </w:pPr>
    <w:r>
      <w:rPr>
        <w:rFonts w:ascii="Book Antiqua" w:hAnsi="Book Antiqua"/>
        <w:b w:val="0"/>
        <w:i/>
        <w:sz w:val="28"/>
      </w:rPr>
      <w:t>First name, Last name, ID</w:t>
    </w:r>
    <w:r w:rsidR="00B7466F" w:rsidRPr="00B7466F">
      <w:rPr>
        <w:sz w:val="24"/>
        <w:szCs w:val="24"/>
      </w:rPr>
      <w:t>.………………………………….....................................</w:t>
    </w:r>
    <w:r w:rsidR="00B7466F">
      <w:rPr>
        <w:sz w:val="24"/>
        <w:szCs w:val="24"/>
      </w:rPr>
      <w:t>...</w:t>
    </w:r>
    <w:r w:rsidR="00B7466F" w:rsidRPr="00B7466F">
      <w:rPr>
        <w:sz w:val="24"/>
        <w:szCs w:val="24"/>
      </w:rPr>
      <w:t>...</w:t>
    </w:r>
  </w:p>
  <w:p w:rsidR="00B7466F" w:rsidRDefault="00B746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D9029D9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0000002"/>
    <w:multiLevelType w:val="multilevel"/>
    <w:tmpl w:val="00000002"/>
    <w:name w:val="WW8Num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lang w:val="en-US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00000003"/>
    <w:multiLevelType w:val="multilevel"/>
    <w:tmpl w:val="00000003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56C277C"/>
    <w:multiLevelType w:val="hybridMultilevel"/>
    <w:tmpl w:val="9208B02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626CB8"/>
    <w:multiLevelType w:val="hybridMultilevel"/>
    <w:tmpl w:val="4140B8D6"/>
    <w:lvl w:ilvl="0" w:tplc="0410000B">
      <w:start w:val="1"/>
      <w:numFmt w:val="bullet"/>
      <w:lvlText w:val=""/>
      <w:lvlJc w:val="left"/>
      <w:pPr>
        <w:ind w:left="75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6" w15:restartNumberingAfterBreak="0">
    <w:nsid w:val="091E7693"/>
    <w:multiLevelType w:val="hybridMultilevel"/>
    <w:tmpl w:val="4F026CA4"/>
    <w:lvl w:ilvl="0" w:tplc="B8E47998">
      <w:start w:val="1"/>
      <w:numFmt w:val="decimal"/>
      <w:lvlText w:val="%1"/>
      <w:lvlJc w:val="left"/>
      <w:pPr>
        <w:ind w:left="45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70" w:hanging="360"/>
      </w:pPr>
    </w:lvl>
    <w:lvl w:ilvl="2" w:tplc="0410001B" w:tentative="1">
      <w:start w:val="1"/>
      <w:numFmt w:val="lowerRoman"/>
      <w:lvlText w:val="%3."/>
      <w:lvlJc w:val="right"/>
      <w:pPr>
        <w:ind w:left="1890" w:hanging="180"/>
      </w:pPr>
    </w:lvl>
    <w:lvl w:ilvl="3" w:tplc="0410000F" w:tentative="1">
      <w:start w:val="1"/>
      <w:numFmt w:val="decimal"/>
      <w:lvlText w:val="%4."/>
      <w:lvlJc w:val="left"/>
      <w:pPr>
        <w:ind w:left="2610" w:hanging="360"/>
      </w:pPr>
    </w:lvl>
    <w:lvl w:ilvl="4" w:tplc="04100019" w:tentative="1">
      <w:start w:val="1"/>
      <w:numFmt w:val="lowerLetter"/>
      <w:lvlText w:val="%5."/>
      <w:lvlJc w:val="left"/>
      <w:pPr>
        <w:ind w:left="3330" w:hanging="360"/>
      </w:pPr>
    </w:lvl>
    <w:lvl w:ilvl="5" w:tplc="0410001B" w:tentative="1">
      <w:start w:val="1"/>
      <w:numFmt w:val="lowerRoman"/>
      <w:lvlText w:val="%6."/>
      <w:lvlJc w:val="right"/>
      <w:pPr>
        <w:ind w:left="4050" w:hanging="180"/>
      </w:pPr>
    </w:lvl>
    <w:lvl w:ilvl="6" w:tplc="0410000F" w:tentative="1">
      <w:start w:val="1"/>
      <w:numFmt w:val="decimal"/>
      <w:lvlText w:val="%7."/>
      <w:lvlJc w:val="left"/>
      <w:pPr>
        <w:ind w:left="4770" w:hanging="360"/>
      </w:pPr>
    </w:lvl>
    <w:lvl w:ilvl="7" w:tplc="04100019" w:tentative="1">
      <w:start w:val="1"/>
      <w:numFmt w:val="lowerLetter"/>
      <w:lvlText w:val="%8."/>
      <w:lvlJc w:val="left"/>
      <w:pPr>
        <w:ind w:left="5490" w:hanging="360"/>
      </w:pPr>
    </w:lvl>
    <w:lvl w:ilvl="8" w:tplc="0410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7" w15:restartNumberingAfterBreak="0">
    <w:nsid w:val="09983551"/>
    <w:multiLevelType w:val="hybridMultilevel"/>
    <w:tmpl w:val="2D80D1A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BA66AB"/>
    <w:multiLevelType w:val="hybridMultilevel"/>
    <w:tmpl w:val="85408D4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5938BE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0" w15:restartNumberingAfterBreak="0">
    <w:nsid w:val="15E93C6A"/>
    <w:multiLevelType w:val="hybridMultilevel"/>
    <w:tmpl w:val="FD404B48"/>
    <w:lvl w:ilvl="0" w:tplc="0410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7095C26"/>
    <w:multiLevelType w:val="hybridMultilevel"/>
    <w:tmpl w:val="C1CEAFEE"/>
    <w:lvl w:ilvl="0" w:tplc="E69809C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A4AA8B2">
      <w:start w:val="2052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48A069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61A32D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622BA8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E0129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96A9AC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0E83E1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F70750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D5398D"/>
    <w:multiLevelType w:val="hybridMultilevel"/>
    <w:tmpl w:val="ECCE5A6E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9EA4CD5"/>
    <w:multiLevelType w:val="hybridMultilevel"/>
    <w:tmpl w:val="B0B8F548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18E0369"/>
    <w:multiLevelType w:val="multilevel"/>
    <w:tmpl w:val="2B223484"/>
    <w:lvl w:ilvl="0">
      <w:start w:val="1"/>
      <w:numFmt w:val="bullet"/>
      <w:lvlText w:val="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5" w15:restartNumberingAfterBreak="0">
    <w:nsid w:val="26007C3C"/>
    <w:multiLevelType w:val="hybridMultilevel"/>
    <w:tmpl w:val="3E8296B8"/>
    <w:lvl w:ilvl="0" w:tplc="2D7E89AE">
      <w:start w:val="31"/>
      <w:numFmt w:val="decimal"/>
      <w:lvlText w:val="%1"/>
      <w:lvlJc w:val="left"/>
      <w:pPr>
        <w:ind w:left="870" w:hanging="42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30" w:hanging="360"/>
      </w:pPr>
    </w:lvl>
    <w:lvl w:ilvl="2" w:tplc="0410001B" w:tentative="1">
      <w:start w:val="1"/>
      <w:numFmt w:val="lowerRoman"/>
      <w:lvlText w:val="%3."/>
      <w:lvlJc w:val="right"/>
      <w:pPr>
        <w:ind w:left="2250" w:hanging="180"/>
      </w:pPr>
    </w:lvl>
    <w:lvl w:ilvl="3" w:tplc="0410000F" w:tentative="1">
      <w:start w:val="1"/>
      <w:numFmt w:val="decimal"/>
      <w:lvlText w:val="%4."/>
      <w:lvlJc w:val="left"/>
      <w:pPr>
        <w:ind w:left="2970" w:hanging="360"/>
      </w:pPr>
    </w:lvl>
    <w:lvl w:ilvl="4" w:tplc="04100019" w:tentative="1">
      <w:start w:val="1"/>
      <w:numFmt w:val="lowerLetter"/>
      <w:lvlText w:val="%5."/>
      <w:lvlJc w:val="left"/>
      <w:pPr>
        <w:ind w:left="3690" w:hanging="360"/>
      </w:pPr>
    </w:lvl>
    <w:lvl w:ilvl="5" w:tplc="0410001B" w:tentative="1">
      <w:start w:val="1"/>
      <w:numFmt w:val="lowerRoman"/>
      <w:lvlText w:val="%6."/>
      <w:lvlJc w:val="right"/>
      <w:pPr>
        <w:ind w:left="4410" w:hanging="180"/>
      </w:pPr>
    </w:lvl>
    <w:lvl w:ilvl="6" w:tplc="0410000F" w:tentative="1">
      <w:start w:val="1"/>
      <w:numFmt w:val="decimal"/>
      <w:lvlText w:val="%7."/>
      <w:lvlJc w:val="left"/>
      <w:pPr>
        <w:ind w:left="5130" w:hanging="360"/>
      </w:pPr>
    </w:lvl>
    <w:lvl w:ilvl="7" w:tplc="04100019" w:tentative="1">
      <w:start w:val="1"/>
      <w:numFmt w:val="lowerLetter"/>
      <w:lvlText w:val="%8."/>
      <w:lvlJc w:val="left"/>
      <w:pPr>
        <w:ind w:left="5850" w:hanging="360"/>
      </w:pPr>
    </w:lvl>
    <w:lvl w:ilvl="8" w:tplc="0410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6" w15:restartNumberingAfterBreak="0">
    <w:nsid w:val="2AED6FEF"/>
    <w:multiLevelType w:val="hybridMultilevel"/>
    <w:tmpl w:val="63C4DB70"/>
    <w:lvl w:ilvl="0" w:tplc="0410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7" w15:restartNumberingAfterBreak="0">
    <w:nsid w:val="337C63BD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8" w15:restartNumberingAfterBreak="0">
    <w:nsid w:val="33CD0E86"/>
    <w:multiLevelType w:val="hybridMultilevel"/>
    <w:tmpl w:val="5C86D434"/>
    <w:lvl w:ilvl="0" w:tplc="237001E0">
      <w:start w:val="2"/>
      <w:numFmt w:val="decimalZero"/>
      <w:lvlText w:val="%1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9" w15:restartNumberingAfterBreak="0">
    <w:nsid w:val="384B5C0F"/>
    <w:multiLevelType w:val="hybridMultilevel"/>
    <w:tmpl w:val="FAC865D8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8A41B0A"/>
    <w:multiLevelType w:val="hybridMultilevel"/>
    <w:tmpl w:val="E614528A"/>
    <w:lvl w:ilvl="0" w:tplc="04100009">
      <w:start w:val="1"/>
      <w:numFmt w:val="bullet"/>
      <w:lvlText w:val=""/>
      <w:lvlJc w:val="left"/>
      <w:pPr>
        <w:ind w:left="75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21" w15:restartNumberingAfterBreak="0">
    <w:nsid w:val="3D436AAD"/>
    <w:multiLevelType w:val="hybridMultilevel"/>
    <w:tmpl w:val="9300D2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543CEA"/>
    <w:multiLevelType w:val="hybridMultilevel"/>
    <w:tmpl w:val="17EC18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187BBD"/>
    <w:multiLevelType w:val="hybridMultilevel"/>
    <w:tmpl w:val="A082427A"/>
    <w:lvl w:ilvl="0" w:tplc="9802ECE4">
      <w:start w:val="30"/>
      <w:numFmt w:val="decimal"/>
      <w:lvlText w:val="%1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4" w15:restartNumberingAfterBreak="0">
    <w:nsid w:val="544939F0"/>
    <w:multiLevelType w:val="multilevel"/>
    <w:tmpl w:val="D0562E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lang w:val="en-US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 w15:restartNumberingAfterBreak="0">
    <w:nsid w:val="59D870AA"/>
    <w:multiLevelType w:val="hybridMultilevel"/>
    <w:tmpl w:val="2F4027E0"/>
    <w:lvl w:ilvl="0" w:tplc="8730BBA4">
      <w:start w:val="30"/>
      <w:numFmt w:val="decimal"/>
      <w:lvlText w:val="%1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6" w15:restartNumberingAfterBreak="0">
    <w:nsid w:val="5FDE053E"/>
    <w:multiLevelType w:val="hybridMultilevel"/>
    <w:tmpl w:val="823A4A6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0911A8"/>
    <w:multiLevelType w:val="hybridMultilevel"/>
    <w:tmpl w:val="F53C85EA"/>
    <w:lvl w:ilvl="0" w:tplc="7222FD4C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DA05121"/>
    <w:multiLevelType w:val="hybridMultilevel"/>
    <w:tmpl w:val="102011DA"/>
    <w:lvl w:ilvl="0" w:tplc="7222FD4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8508B1"/>
    <w:multiLevelType w:val="hybridMultilevel"/>
    <w:tmpl w:val="6CEC28AC"/>
    <w:lvl w:ilvl="0" w:tplc="859C52D0">
      <w:start w:val="25"/>
      <w:numFmt w:val="decimal"/>
      <w:lvlText w:val="%1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0" w15:restartNumberingAfterBreak="0">
    <w:nsid w:val="7C077E7B"/>
    <w:multiLevelType w:val="hybridMultilevel"/>
    <w:tmpl w:val="349CB09E"/>
    <w:lvl w:ilvl="0" w:tplc="0410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D29654A"/>
    <w:multiLevelType w:val="hybridMultilevel"/>
    <w:tmpl w:val="43DCA01E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16"/>
  </w:num>
  <w:num w:numId="5">
    <w:abstractNumId w:val="4"/>
  </w:num>
  <w:num w:numId="6">
    <w:abstractNumId w:val="20"/>
  </w:num>
  <w:num w:numId="7">
    <w:abstractNumId w:val="5"/>
  </w:num>
  <w:num w:numId="8">
    <w:abstractNumId w:val="17"/>
  </w:num>
  <w:num w:numId="9">
    <w:abstractNumId w:val="9"/>
  </w:num>
  <w:num w:numId="10">
    <w:abstractNumId w:val="14"/>
  </w:num>
  <w:num w:numId="11">
    <w:abstractNumId w:val="12"/>
  </w:num>
  <w:num w:numId="12">
    <w:abstractNumId w:val="30"/>
  </w:num>
  <w:num w:numId="13">
    <w:abstractNumId w:val="10"/>
  </w:num>
  <w:num w:numId="14">
    <w:abstractNumId w:val="0"/>
  </w:num>
  <w:num w:numId="15">
    <w:abstractNumId w:val="1"/>
  </w:num>
  <w:num w:numId="16">
    <w:abstractNumId w:val="6"/>
  </w:num>
  <w:num w:numId="17">
    <w:abstractNumId w:val="29"/>
  </w:num>
  <w:num w:numId="18">
    <w:abstractNumId w:val="18"/>
  </w:num>
  <w:num w:numId="19">
    <w:abstractNumId w:val="25"/>
  </w:num>
  <w:num w:numId="20">
    <w:abstractNumId w:val="23"/>
  </w:num>
  <w:num w:numId="21">
    <w:abstractNumId w:val="15"/>
  </w:num>
  <w:num w:numId="22">
    <w:abstractNumId w:val="26"/>
  </w:num>
  <w:num w:numId="23">
    <w:abstractNumId w:val="24"/>
  </w:num>
  <w:num w:numId="24">
    <w:abstractNumId w:val="11"/>
  </w:num>
  <w:num w:numId="25">
    <w:abstractNumId w:val="28"/>
  </w:num>
  <w:num w:numId="26">
    <w:abstractNumId w:val="21"/>
  </w:num>
  <w:num w:numId="27">
    <w:abstractNumId w:val="13"/>
  </w:num>
  <w:num w:numId="28">
    <w:abstractNumId w:val="27"/>
  </w:num>
  <w:num w:numId="29">
    <w:abstractNumId w:val="31"/>
  </w:num>
  <w:num w:numId="30">
    <w:abstractNumId w:val="19"/>
  </w:num>
  <w:num w:numId="31">
    <w:abstractNumId w:val="8"/>
  </w:num>
  <w:num w:numId="32">
    <w:abstractNumId w:val="22"/>
  </w:num>
  <w:num w:numId="3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hyphenationZone w:val="283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16C"/>
    <w:rsid w:val="00000C5F"/>
    <w:rsid w:val="000114AA"/>
    <w:rsid w:val="00037817"/>
    <w:rsid w:val="00037880"/>
    <w:rsid w:val="000647AC"/>
    <w:rsid w:val="0007000F"/>
    <w:rsid w:val="00080C75"/>
    <w:rsid w:val="00087CE0"/>
    <w:rsid w:val="000A55D7"/>
    <w:rsid w:val="000A5E07"/>
    <w:rsid w:val="000C1822"/>
    <w:rsid w:val="000C5911"/>
    <w:rsid w:val="000D50EE"/>
    <w:rsid w:val="000D7A12"/>
    <w:rsid w:val="000F5257"/>
    <w:rsid w:val="000F5DC5"/>
    <w:rsid w:val="00101681"/>
    <w:rsid w:val="00103330"/>
    <w:rsid w:val="0011120F"/>
    <w:rsid w:val="00120987"/>
    <w:rsid w:val="001250D8"/>
    <w:rsid w:val="001259DA"/>
    <w:rsid w:val="0013205B"/>
    <w:rsid w:val="00132E84"/>
    <w:rsid w:val="00136919"/>
    <w:rsid w:val="00147C05"/>
    <w:rsid w:val="00156D65"/>
    <w:rsid w:val="00161352"/>
    <w:rsid w:val="00165D70"/>
    <w:rsid w:val="001744D2"/>
    <w:rsid w:val="001D4746"/>
    <w:rsid w:val="001F2CDC"/>
    <w:rsid w:val="002148B6"/>
    <w:rsid w:val="002228B7"/>
    <w:rsid w:val="00246601"/>
    <w:rsid w:val="00251002"/>
    <w:rsid w:val="002826EE"/>
    <w:rsid w:val="002924AD"/>
    <w:rsid w:val="00296BBE"/>
    <w:rsid w:val="002A704D"/>
    <w:rsid w:val="002B1FE7"/>
    <w:rsid w:val="002C4F99"/>
    <w:rsid w:val="00312153"/>
    <w:rsid w:val="00312667"/>
    <w:rsid w:val="00321374"/>
    <w:rsid w:val="00344DDE"/>
    <w:rsid w:val="0034692D"/>
    <w:rsid w:val="0036435A"/>
    <w:rsid w:val="00374EA4"/>
    <w:rsid w:val="003908D3"/>
    <w:rsid w:val="003A0401"/>
    <w:rsid w:val="003C52EF"/>
    <w:rsid w:val="003D0B8C"/>
    <w:rsid w:val="003F0F51"/>
    <w:rsid w:val="00400707"/>
    <w:rsid w:val="00421698"/>
    <w:rsid w:val="00432840"/>
    <w:rsid w:val="00435538"/>
    <w:rsid w:val="00466C55"/>
    <w:rsid w:val="004A2170"/>
    <w:rsid w:val="004B5217"/>
    <w:rsid w:val="004B7BA5"/>
    <w:rsid w:val="004D6000"/>
    <w:rsid w:val="004F52ED"/>
    <w:rsid w:val="004F56AD"/>
    <w:rsid w:val="004F6EE0"/>
    <w:rsid w:val="005076D2"/>
    <w:rsid w:val="005313C9"/>
    <w:rsid w:val="005320F6"/>
    <w:rsid w:val="00532FF5"/>
    <w:rsid w:val="00554EDA"/>
    <w:rsid w:val="00566F01"/>
    <w:rsid w:val="00583FA9"/>
    <w:rsid w:val="005940EC"/>
    <w:rsid w:val="00596658"/>
    <w:rsid w:val="005974F8"/>
    <w:rsid w:val="005B27BB"/>
    <w:rsid w:val="005B58DB"/>
    <w:rsid w:val="005B6DF5"/>
    <w:rsid w:val="005D75F1"/>
    <w:rsid w:val="005E3BB9"/>
    <w:rsid w:val="005F5EB8"/>
    <w:rsid w:val="00601C7C"/>
    <w:rsid w:val="00633637"/>
    <w:rsid w:val="00633660"/>
    <w:rsid w:val="00645F8C"/>
    <w:rsid w:val="00650888"/>
    <w:rsid w:val="006602F5"/>
    <w:rsid w:val="00660B92"/>
    <w:rsid w:val="00672DF3"/>
    <w:rsid w:val="00695EC0"/>
    <w:rsid w:val="006A0456"/>
    <w:rsid w:val="006A61FC"/>
    <w:rsid w:val="006D50AE"/>
    <w:rsid w:val="0070645A"/>
    <w:rsid w:val="007117EC"/>
    <w:rsid w:val="00724513"/>
    <w:rsid w:val="00733279"/>
    <w:rsid w:val="00735BB9"/>
    <w:rsid w:val="00736CCC"/>
    <w:rsid w:val="0074300A"/>
    <w:rsid w:val="0078536B"/>
    <w:rsid w:val="007C4B6E"/>
    <w:rsid w:val="007E5F25"/>
    <w:rsid w:val="0080255B"/>
    <w:rsid w:val="00827FBA"/>
    <w:rsid w:val="0084064D"/>
    <w:rsid w:val="00861B4F"/>
    <w:rsid w:val="00862248"/>
    <w:rsid w:val="0086343E"/>
    <w:rsid w:val="00880093"/>
    <w:rsid w:val="00882032"/>
    <w:rsid w:val="008B00B9"/>
    <w:rsid w:val="008B623F"/>
    <w:rsid w:val="008D462A"/>
    <w:rsid w:val="00902E80"/>
    <w:rsid w:val="009123EA"/>
    <w:rsid w:val="009141B4"/>
    <w:rsid w:val="00955733"/>
    <w:rsid w:val="00981D12"/>
    <w:rsid w:val="00983AF4"/>
    <w:rsid w:val="00985958"/>
    <w:rsid w:val="00995A30"/>
    <w:rsid w:val="009D59ED"/>
    <w:rsid w:val="009E4109"/>
    <w:rsid w:val="00A04212"/>
    <w:rsid w:val="00A076AF"/>
    <w:rsid w:val="00A100F9"/>
    <w:rsid w:val="00A11B92"/>
    <w:rsid w:val="00A149EE"/>
    <w:rsid w:val="00A277C9"/>
    <w:rsid w:val="00A35784"/>
    <w:rsid w:val="00A61060"/>
    <w:rsid w:val="00A72F66"/>
    <w:rsid w:val="00A922BA"/>
    <w:rsid w:val="00AA5D1F"/>
    <w:rsid w:val="00AB2CBB"/>
    <w:rsid w:val="00AC49B0"/>
    <w:rsid w:val="00AC5276"/>
    <w:rsid w:val="00AE7B32"/>
    <w:rsid w:val="00AF552B"/>
    <w:rsid w:val="00AF757E"/>
    <w:rsid w:val="00B262FE"/>
    <w:rsid w:val="00B3442C"/>
    <w:rsid w:val="00B43D1D"/>
    <w:rsid w:val="00B603C4"/>
    <w:rsid w:val="00B6362D"/>
    <w:rsid w:val="00B67B4D"/>
    <w:rsid w:val="00B721ED"/>
    <w:rsid w:val="00B7466F"/>
    <w:rsid w:val="00B83C15"/>
    <w:rsid w:val="00B84B30"/>
    <w:rsid w:val="00B8541E"/>
    <w:rsid w:val="00B85655"/>
    <w:rsid w:val="00BB072E"/>
    <w:rsid w:val="00BB6527"/>
    <w:rsid w:val="00BB7691"/>
    <w:rsid w:val="00BD37CC"/>
    <w:rsid w:val="00BF2CE5"/>
    <w:rsid w:val="00BF6BC1"/>
    <w:rsid w:val="00BF7F6A"/>
    <w:rsid w:val="00C07386"/>
    <w:rsid w:val="00C27B22"/>
    <w:rsid w:val="00C31AA0"/>
    <w:rsid w:val="00C70C7E"/>
    <w:rsid w:val="00C77023"/>
    <w:rsid w:val="00C808C0"/>
    <w:rsid w:val="00CA14E3"/>
    <w:rsid w:val="00CA316C"/>
    <w:rsid w:val="00CC4429"/>
    <w:rsid w:val="00CC54C9"/>
    <w:rsid w:val="00CD1384"/>
    <w:rsid w:val="00CE00D6"/>
    <w:rsid w:val="00CE34FC"/>
    <w:rsid w:val="00CE6B7C"/>
    <w:rsid w:val="00D00099"/>
    <w:rsid w:val="00D13905"/>
    <w:rsid w:val="00D20AF2"/>
    <w:rsid w:val="00D355C8"/>
    <w:rsid w:val="00D437B6"/>
    <w:rsid w:val="00D4735B"/>
    <w:rsid w:val="00D632A3"/>
    <w:rsid w:val="00D77B72"/>
    <w:rsid w:val="00D81FB1"/>
    <w:rsid w:val="00D859AC"/>
    <w:rsid w:val="00DA2BB8"/>
    <w:rsid w:val="00DA37B1"/>
    <w:rsid w:val="00DC66E4"/>
    <w:rsid w:val="00DE35C0"/>
    <w:rsid w:val="00E03E55"/>
    <w:rsid w:val="00E05841"/>
    <w:rsid w:val="00E13CA3"/>
    <w:rsid w:val="00E23C34"/>
    <w:rsid w:val="00E40262"/>
    <w:rsid w:val="00E40AB9"/>
    <w:rsid w:val="00E42E1D"/>
    <w:rsid w:val="00E625B1"/>
    <w:rsid w:val="00E67DF7"/>
    <w:rsid w:val="00E86C2D"/>
    <w:rsid w:val="00E8727A"/>
    <w:rsid w:val="00E925A0"/>
    <w:rsid w:val="00ED6E6F"/>
    <w:rsid w:val="00ED7344"/>
    <w:rsid w:val="00EF1A0C"/>
    <w:rsid w:val="00EF4578"/>
    <w:rsid w:val="00EF54ED"/>
    <w:rsid w:val="00F05F41"/>
    <w:rsid w:val="00F13052"/>
    <w:rsid w:val="00F44E2B"/>
    <w:rsid w:val="00F51891"/>
    <w:rsid w:val="00F53D4F"/>
    <w:rsid w:val="00F7162F"/>
    <w:rsid w:val="00F869A6"/>
    <w:rsid w:val="00FB1DFF"/>
    <w:rsid w:val="00FE47F9"/>
    <w:rsid w:val="00FF2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722CAD"/>
  <w15:docId w15:val="{EEC00E50-F58A-4D14-A11F-FCA332D5D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/>
      <w:b/>
      <w:kern w:val="1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1">
    <w:name w:val="WW8Num1z1"/>
    <w:rPr>
      <w:rFonts w:ascii="Symbol" w:hAnsi="Symbol"/>
    </w:rPr>
  </w:style>
  <w:style w:type="character" w:customStyle="1" w:styleId="WW8Num1z2">
    <w:name w:val="WW8Num1z2"/>
    <w:rPr>
      <w:lang w:val="en-US"/>
    </w:rPr>
  </w:style>
  <w:style w:type="character" w:customStyle="1" w:styleId="WW8Num2z0">
    <w:name w:val="WW8Num2z0"/>
    <w:rPr>
      <w:rFonts w:ascii="Symbol" w:hAnsi="Symbol"/>
      <w:color w:val="auto"/>
      <w:u w:val="none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2z3">
    <w:name w:val="WW8Num2z3"/>
    <w:rPr>
      <w:rFonts w:ascii="Symbol" w:hAnsi="Symbol"/>
    </w:rPr>
  </w:style>
  <w:style w:type="character" w:customStyle="1" w:styleId="Carpredefinitoparagrafo1">
    <w:name w:val="Car. predefinito paragrafo1"/>
  </w:style>
  <w:style w:type="character" w:customStyle="1" w:styleId="Titolo1Carattere">
    <w:name w:val="Titolo 1 Carattere"/>
    <w:rPr>
      <w:rFonts w:ascii="Arial" w:hAnsi="Arial"/>
      <w:b/>
      <w:kern w:val="1"/>
      <w:sz w:val="32"/>
      <w:lang w:val="en-US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Helvetica" w:eastAsia="AR PL ShanHeiSun Uni" w:hAnsi="Helvetica" w:cs="Lucidasans"/>
      <w:sz w:val="28"/>
      <w:szCs w:val="28"/>
    </w:rPr>
  </w:style>
  <w:style w:type="paragraph" w:styleId="BodyText">
    <w:name w:val="Body Text"/>
    <w:basedOn w:val="Normal"/>
    <w:semiHidden/>
    <w:pPr>
      <w:spacing w:after="120"/>
    </w:pPr>
  </w:style>
  <w:style w:type="paragraph" w:styleId="List">
    <w:name w:val="List"/>
    <w:basedOn w:val="BodyText"/>
    <w:semiHidden/>
    <w:rPr>
      <w:rFonts w:ascii="Times" w:hAnsi="Times" w:cs="Lucidasans"/>
    </w:rPr>
  </w:style>
  <w:style w:type="paragraph" w:customStyle="1" w:styleId="Caption1">
    <w:name w:val="Caption1"/>
    <w:basedOn w:val="Normal"/>
    <w:pPr>
      <w:suppressLineNumbers/>
      <w:spacing w:before="120" w:after="120"/>
    </w:pPr>
    <w:rPr>
      <w:rFonts w:ascii="Times" w:hAnsi="Times" w:cs="Lucida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ascii="Times" w:hAnsi="Times" w:cs="Lucidasans"/>
    </w:rPr>
  </w:style>
  <w:style w:type="paragraph" w:customStyle="1" w:styleId="Framecontents">
    <w:name w:val="Frame contents"/>
    <w:basedOn w:val="BodyText"/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B7466F"/>
    <w:pPr>
      <w:tabs>
        <w:tab w:val="center" w:pos="4819"/>
        <w:tab w:val="right" w:pos="9638"/>
      </w:tabs>
    </w:pPr>
  </w:style>
  <w:style w:type="character" w:customStyle="1" w:styleId="HeaderChar">
    <w:name w:val="Header Char"/>
    <w:link w:val="Header"/>
    <w:uiPriority w:val="99"/>
    <w:rsid w:val="00B7466F"/>
    <w:rPr>
      <w:lang w:val="en-US" w:eastAsia="ar-SA"/>
    </w:rPr>
  </w:style>
  <w:style w:type="paragraph" w:styleId="Footer">
    <w:name w:val="footer"/>
    <w:basedOn w:val="Normal"/>
    <w:link w:val="FooterChar"/>
    <w:uiPriority w:val="99"/>
    <w:unhideWhenUsed/>
    <w:rsid w:val="00B7466F"/>
    <w:pPr>
      <w:tabs>
        <w:tab w:val="center" w:pos="4819"/>
        <w:tab w:val="right" w:pos="9638"/>
      </w:tabs>
    </w:pPr>
  </w:style>
  <w:style w:type="character" w:customStyle="1" w:styleId="FooterChar">
    <w:name w:val="Footer Char"/>
    <w:link w:val="Footer"/>
    <w:uiPriority w:val="99"/>
    <w:rsid w:val="00B7466F"/>
    <w:rPr>
      <w:lang w:val="en-US" w:eastAsia="ar-SA"/>
    </w:rPr>
  </w:style>
  <w:style w:type="character" w:styleId="PageNumber">
    <w:name w:val="page number"/>
    <w:uiPriority w:val="99"/>
    <w:semiHidden/>
    <w:unhideWhenUsed/>
    <w:rsid w:val="004F52ED"/>
  </w:style>
  <w:style w:type="paragraph" w:styleId="ListParagraph">
    <w:name w:val="List Paragraph"/>
    <w:basedOn w:val="Normal"/>
    <w:uiPriority w:val="34"/>
    <w:qFormat/>
    <w:rsid w:val="00080C75"/>
    <w:pPr>
      <w:ind w:left="720"/>
      <w:contextualSpacing/>
    </w:pPr>
  </w:style>
  <w:style w:type="table" w:styleId="TableGrid">
    <w:name w:val="Table Grid"/>
    <w:basedOn w:val="TableNormal"/>
    <w:uiPriority w:val="59"/>
    <w:rsid w:val="007064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33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10255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36087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86138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34701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4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447</Words>
  <Characters>2552</Characters>
  <Application>Microsoft Office Word</Application>
  <DocSecurity>0</DocSecurity>
  <Lines>21</Lines>
  <Paragraphs>5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Domanda 10 (8 punti)</vt:lpstr>
      <vt:lpstr>Domanda 10 (8 punti)</vt:lpstr>
    </vt:vector>
  </TitlesOfParts>
  <Company>DEI - Universita' di Padova</Company>
  <LinksUpToDate>false</LinksUpToDate>
  <CharactersWithSpaces>2994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Domanda 10 (8 punti)</dc:title>
  <dc:creator>utente</dc:creator>
  <cp:lastModifiedBy>Renato Ferrero</cp:lastModifiedBy>
  <cp:revision>5</cp:revision>
  <cp:lastPrinted>2019-06-29T14:09:00Z</cp:lastPrinted>
  <dcterms:created xsi:type="dcterms:W3CDTF">2020-01-23T16:28:00Z</dcterms:created>
  <dcterms:modified xsi:type="dcterms:W3CDTF">2020-01-23T17:31:00Z</dcterms:modified>
</cp:coreProperties>
</file>