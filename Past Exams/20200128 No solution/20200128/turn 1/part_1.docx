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:rsidR="00B54754" w:rsidRDefault="00B54754" w:rsidP="00B54754">
      <w:pPr>
        <w:suppressAutoHyphens w:val="0"/>
      </w:pPr>
      <w:r w:rsidRPr="00466C55">
        <w:t xml:space="preserve">Let consider the </w:t>
      </w:r>
      <w:r>
        <w:t>Branch Prediction Mechanism based on the Branch History Table (BHT).</w:t>
      </w:r>
    </w:p>
    <w:p w:rsidR="00B54754" w:rsidRDefault="00B54754" w:rsidP="00B54754">
      <w:pPr>
        <w:suppressAutoHyphens w:val="0"/>
      </w:pPr>
      <w:r>
        <w:t>You are requested to</w:t>
      </w:r>
    </w:p>
    <w:p w:rsidR="00B54754" w:rsidRDefault="00B54754" w:rsidP="00B54754">
      <w:pPr>
        <w:pStyle w:val="ListParagraph"/>
        <w:numPr>
          <w:ilvl w:val="0"/>
          <w:numId w:val="33"/>
        </w:numPr>
        <w:suppressAutoHyphens w:val="0"/>
      </w:pPr>
      <w:r>
        <w:t>Explain the reasons why a Branch Prediction Unit is important in pipelined architectures</w:t>
      </w:r>
    </w:p>
    <w:p w:rsidR="00B54754" w:rsidRDefault="00B54754" w:rsidP="00B54754">
      <w:pPr>
        <w:pStyle w:val="ListParagraph"/>
        <w:numPr>
          <w:ilvl w:val="0"/>
          <w:numId w:val="33"/>
        </w:numPr>
        <w:suppressAutoHyphens w:val="0"/>
      </w:pPr>
      <w:r>
        <w:t>Describe the general architecture and behavior of a BHT</w:t>
      </w:r>
    </w:p>
    <w:p w:rsidR="00B54754" w:rsidRDefault="00B54754" w:rsidP="00B54754">
      <w:pPr>
        <w:pStyle w:val="ListParagraph"/>
        <w:numPr>
          <w:ilvl w:val="0"/>
          <w:numId w:val="33"/>
        </w:numPr>
        <w:suppressAutoHyphens w:val="0"/>
      </w:pPr>
      <w:r>
        <w:t>Detail the architecture and behavior of a BHT using a 2-bit saturating counter</w:t>
      </w:r>
    </w:p>
    <w:p w:rsidR="00B54754" w:rsidRPr="00466C55" w:rsidRDefault="00B54754" w:rsidP="00B54754">
      <w:pPr>
        <w:pStyle w:val="ListParagraph"/>
        <w:numPr>
          <w:ilvl w:val="0"/>
          <w:numId w:val="33"/>
        </w:numPr>
        <w:suppressAutoHyphens w:val="0"/>
      </w:pPr>
      <w:r>
        <w:t>Detail the architecture and behavior of a BHT using a (2,2) correlating predictor.</w:t>
      </w:r>
    </w:p>
    <w:p w:rsidR="00312667" w:rsidRPr="00466C55" w:rsidRDefault="00312667" w:rsidP="00B54754">
      <w:pPr>
        <w:suppressAutoHyphens w:val="0"/>
      </w:pPr>
    </w:p>
    <w:p w:rsidR="00C70C7E" w:rsidRPr="00466C55" w:rsidRDefault="00080C75" w:rsidP="00246601">
      <w:pPr>
        <w:pStyle w:val="ListParagraph"/>
        <w:suppressAutoHyphens w:val="0"/>
        <w:rPr>
          <w:b/>
          <w:sz w:val="26"/>
        </w:rPr>
      </w:pPr>
      <w:bookmarkStart w:id="0" w:name="_GoBack"/>
      <w:r w:rsidRPr="00466C55">
        <w:rPr>
          <w:b/>
          <w:sz w:val="26"/>
        </w:rPr>
        <w:br w:type="page"/>
      </w:r>
      <w:r w:rsidR="00246601" w:rsidRPr="00466C55">
        <w:rPr>
          <w:b/>
          <w:sz w:val="26"/>
        </w:rPr>
        <w:lastRenderedPageBreak/>
        <w:t>Question #</w:t>
      </w:r>
      <w:r w:rsidRPr="00466C55">
        <w:rPr>
          <w:b/>
          <w:sz w:val="26"/>
        </w:rPr>
        <w:t>2</w:t>
      </w:r>
    </w:p>
    <w:bookmarkEnd w:id="0"/>
    <w:p w:rsidR="00C70C7E" w:rsidRPr="00466C55" w:rsidRDefault="00C70C7E"/>
    <w:p w:rsidR="00596658" w:rsidRPr="00466C55" w:rsidRDefault="00596658" w:rsidP="00596658"/>
    <w:p w:rsidR="00DA37B1" w:rsidRPr="00466C55" w:rsidRDefault="00466C55" w:rsidP="00DA37B1">
      <w:r>
        <w:t>Let c</w:t>
      </w:r>
      <w:r w:rsidR="00246601" w:rsidRPr="00466C55">
        <w:t xml:space="preserve">onsider a </w:t>
      </w:r>
      <w:r w:rsidR="00DA37B1" w:rsidRPr="00466C55">
        <w:t xml:space="preserve">MIPS64 </w:t>
      </w:r>
      <w:r w:rsidR="00246601" w:rsidRPr="00466C55">
        <w:t xml:space="preserve">architecture including the following functional units </w:t>
      </w:r>
      <w:r w:rsidR="00DA37B1" w:rsidRPr="00466C55">
        <w:t>(</w:t>
      </w:r>
      <w:r w:rsidR="00246601" w:rsidRPr="00466C55">
        <w:t>for each unit the number of clock periods to complete one instruction is reported)</w:t>
      </w:r>
      <w:r w:rsidR="00DA37B1" w:rsidRPr="00466C55">
        <w:t>:</w:t>
      </w:r>
    </w:p>
    <w:p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Integer ALU: 1 clock</w:t>
      </w:r>
      <w:r w:rsidR="00246601" w:rsidRPr="00466C55">
        <w:t xml:space="preserve"> period</w:t>
      </w:r>
    </w:p>
    <w:p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>Data memory: 1 clock</w:t>
      </w:r>
      <w:r w:rsidR="00246601" w:rsidRPr="00466C55">
        <w:t xml:space="preserve"> period</w:t>
      </w:r>
    </w:p>
    <w:p w:rsidR="002C4F99" w:rsidRPr="00466C55" w:rsidRDefault="002C4F99" w:rsidP="002C4F99">
      <w:pPr>
        <w:numPr>
          <w:ilvl w:val="0"/>
          <w:numId w:val="23"/>
        </w:numPr>
        <w:tabs>
          <w:tab w:val="left" w:pos="1080"/>
        </w:tabs>
      </w:pPr>
      <w:r w:rsidRPr="00466C55">
        <w:t>FP arithmetic unit: 2 clock</w:t>
      </w:r>
      <w:r w:rsidR="00246601" w:rsidRPr="00466C55">
        <w:t xml:space="preserve"> periods (pipelined)</w:t>
      </w:r>
    </w:p>
    <w:p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 w:rsidR="00DA2BB8">
        <w:t>4</w:t>
      </w:r>
      <w:r w:rsidR="00246601" w:rsidRPr="00466C55">
        <w:t xml:space="preserve"> clock periods (pipelined)</w:t>
      </w:r>
      <w:r w:rsidRPr="00466C55">
        <w:t xml:space="preserve"> </w:t>
      </w:r>
    </w:p>
    <w:p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 w:rsidR="00DA2BB8">
        <w:t>8</w:t>
      </w:r>
      <w:r w:rsidR="00246601" w:rsidRPr="00466C55">
        <w:t xml:space="preserve"> clock periods (unpipelined)</w:t>
      </w:r>
    </w:p>
    <w:p w:rsidR="00DA37B1" w:rsidRPr="00466C55" w:rsidRDefault="00246601" w:rsidP="00DA37B1">
      <w:r w:rsidRPr="00466C55">
        <w:t>You should also assume that</w:t>
      </w:r>
    </w:p>
    <w:p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branch delay slot </w:t>
      </w:r>
      <w:r w:rsidRPr="00466C55">
        <w:t>corresponds to 1 clock cycle</w:t>
      </w:r>
      <w:r w:rsidR="00DA37B1" w:rsidRPr="00466C55">
        <w:t xml:space="preserve">, </w:t>
      </w:r>
      <w:r w:rsidRPr="00466C55">
        <w:t xml:space="preserve">and the </w:t>
      </w:r>
      <w:r w:rsidR="00DA37B1" w:rsidRPr="00466C55">
        <w:t xml:space="preserve">branch delay slot </w:t>
      </w:r>
      <w:r w:rsidRPr="00466C55">
        <w:t>is not enabled</w:t>
      </w:r>
    </w:p>
    <w:p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Data </w:t>
      </w:r>
      <w:r w:rsidR="00DA37B1" w:rsidRPr="00466C55">
        <w:t xml:space="preserve">forwarding </w:t>
      </w:r>
      <w:r w:rsidRPr="00466C55">
        <w:t>is enabled</w:t>
      </w:r>
    </w:p>
    <w:p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EXE </w:t>
      </w:r>
      <w:r w:rsidRPr="00466C55">
        <w:t xml:space="preserve">phase can be completed </w:t>
      </w:r>
      <w:r w:rsidR="00DA37B1" w:rsidRPr="00466C55">
        <w:t>out-of-order.</w:t>
      </w:r>
    </w:p>
    <w:p w:rsidR="00DA37B1" w:rsidRPr="00466C55" w:rsidRDefault="00DA37B1" w:rsidP="00DA37B1">
      <w:pPr>
        <w:tabs>
          <w:tab w:val="left" w:pos="1080"/>
        </w:tabs>
      </w:pPr>
    </w:p>
    <w:p w:rsidR="00DA37B1" w:rsidRPr="00466C55" w:rsidRDefault="00246601" w:rsidP="00DA37B1">
      <w:pPr>
        <w:tabs>
          <w:tab w:val="left" w:pos="284"/>
        </w:tabs>
        <w:jc w:val="both"/>
      </w:pPr>
      <w:r w:rsidRPr="00466C55">
        <w:t>You should consider the following code fragment and, using the table in the following page</w:t>
      </w:r>
      <w:r w:rsidR="00DA37B1" w:rsidRPr="00466C55">
        <w:t xml:space="preserve"> (</w:t>
      </w:r>
      <w:r w:rsidRPr="00466C55">
        <w:t>where each column corresponds to a clock period</w:t>
      </w:r>
      <w:r w:rsidR="00DA37B1" w:rsidRPr="00466C55">
        <w:t xml:space="preserve">), </w:t>
      </w:r>
      <w:r w:rsidRPr="00466C55">
        <w:t>and determine the pipeline behavior in e</w:t>
      </w:r>
      <w:r w:rsidR="00466C55">
        <w:t>ach clock period, as well as th</w:t>
      </w:r>
      <w:r w:rsidRPr="00466C55">
        <w:t>e</w:t>
      </w:r>
      <w:r w:rsidR="00466C55">
        <w:t xml:space="preserve"> </w:t>
      </w:r>
      <w:r w:rsidRPr="00466C55">
        <w:t xml:space="preserve">total number of clock periods required to execute the fragment, </w:t>
      </w:r>
      <w:r w:rsidR="00466C55" w:rsidRPr="00466C55">
        <w:t>reporting</w:t>
      </w:r>
      <w:r w:rsidRPr="00466C55">
        <w:t xml:space="preserve"> the result in the right column in the table below. </w:t>
      </w:r>
      <w:r w:rsidR="009123EA">
        <w:t>The value of the constant k is written in f5 before the beginning of the code fragment.</w:t>
      </w:r>
    </w:p>
    <w:p w:rsidR="00DA37B1" w:rsidRPr="00466C55" w:rsidRDefault="00DA37B1" w:rsidP="00DA37B1">
      <w:pPr>
        <w:rPr>
          <w:sz w:val="24"/>
          <w:szCs w:val="24"/>
        </w:rPr>
      </w:pPr>
      <w:bookmarkStart w:id="1" w:name="OLE_LINK1"/>
    </w:p>
    <w:p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********************* MIPS64 ***********************</w:t>
      </w:r>
    </w:p>
    <w:p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 xml:space="preserve">;  for (i = 0; i &lt; </w:t>
      </w:r>
      <w:r w:rsidR="00DA2BB8">
        <w:rPr>
          <w:rFonts w:ascii="Courier" w:hAnsi="Courier"/>
          <w:sz w:val="24"/>
          <w:szCs w:val="24"/>
        </w:rPr>
        <w:t>1</w:t>
      </w:r>
      <w:r w:rsidRPr="00466C55">
        <w:rPr>
          <w:rFonts w:ascii="Courier" w:hAnsi="Courier"/>
          <w:sz w:val="24"/>
          <w:szCs w:val="24"/>
        </w:rPr>
        <w:t>0; i++) {</w:t>
      </w:r>
    </w:p>
    <w:p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</w:t>
      </w:r>
      <w:r w:rsidRPr="00466C55">
        <w:rPr>
          <w:rFonts w:ascii="Courier" w:hAnsi="Courier"/>
          <w:sz w:val="24"/>
          <w:szCs w:val="24"/>
        </w:rPr>
        <w:tab/>
        <w:t xml:space="preserve">  v</w:t>
      </w:r>
      <w:r w:rsidR="00DA2BB8">
        <w:rPr>
          <w:rFonts w:ascii="Courier" w:hAnsi="Courier"/>
          <w:sz w:val="24"/>
          <w:szCs w:val="24"/>
        </w:rPr>
        <w:t>4</w:t>
      </w:r>
      <w:r w:rsidRPr="00466C55">
        <w:rPr>
          <w:rFonts w:ascii="Courier" w:hAnsi="Courier"/>
          <w:sz w:val="24"/>
          <w:szCs w:val="24"/>
        </w:rPr>
        <w:t>[i] = v1</w:t>
      </w:r>
      <w:r w:rsidR="00D859AC">
        <w:rPr>
          <w:rFonts w:ascii="Courier" w:hAnsi="Courier"/>
          <w:sz w:val="24"/>
          <w:szCs w:val="24"/>
        </w:rPr>
        <w:t>[i]/</w:t>
      </w:r>
      <w:r w:rsidRPr="00466C55">
        <w:rPr>
          <w:rFonts w:ascii="Courier" w:hAnsi="Courier"/>
          <w:sz w:val="24"/>
          <w:szCs w:val="24"/>
        </w:rPr>
        <w:t xml:space="preserve">v2[i] </w:t>
      </w:r>
      <w:r w:rsidR="00DA2BB8">
        <w:rPr>
          <w:rFonts w:ascii="Courier" w:hAnsi="Courier"/>
          <w:sz w:val="24"/>
          <w:szCs w:val="24"/>
        </w:rPr>
        <w:t>+</w:t>
      </w:r>
      <w:r w:rsidRPr="00466C55">
        <w:rPr>
          <w:rFonts w:ascii="Courier" w:hAnsi="Courier"/>
          <w:sz w:val="24"/>
          <w:szCs w:val="24"/>
        </w:rPr>
        <w:t xml:space="preserve"> v3[i]</w:t>
      </w:r>
      <w:r w:rsidR="00D859AC">
        <w:rPr>
          <w:rFonts w:ascii="Courier" w:hAnsi="Courier"/>
          <w:sz w:val="24"/>
          <w:szCs w:val="24"/>
        </w:rPr>
        <w:t>*k</w:t>
      </w:r>
      <w:r w:rsidRPr="00466C55">
        <w:rPr>
          <w:rFonts w:ascii="Courier" w:hAnsi="Courier"/>
          <w:sz w:val="24"/>
          <w:szCs w:val="24"/>
        </w:rPr>
        <w:t>;</w:t>
      </w:r>
    </w:p>
    <w:p w:rsidR="00DA37B1" w:rsidRPr="00466C55" w:rsidRDefault="00DA37B1" w:rsidP="00DA37B1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A37B1" w:rsidRPr="00466C55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  <w:p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DA37B1" w:rsidRPr="00466C55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V1:</w:t>
            </w:r>
            <w:r>
              <w:rPr>
                <w:sz w:val="24"/>
                <w:szCs w:val="24"/>
              </w:rPr>
              <w:tab/>
              <w:t>.double</w:t>
            </w:r>
            <w:r>
              <w:rPr>
                <w:sz w:val="24"/>
                <w:szCs w:val="24"/>
              </w:rPr>
              <w:tab/>
              <w:t xml:space="preserve">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V2:</w:t>
            </w:r>
            <w:r>
              <w:rPr>
                <w:sz w:val="24"/>
                <w:szCs w:val="24"/>
              </w:rPr>
              <w:tab/>
              <w:t>.double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V3:      </w:t>
            </w:r>
            <w:r w:rsidR="00DA2BB8">
              <w:rPr>
                <w:sz w:val="24"/>
                <w:szCs w:val="24"/>
              </w:rPr>
              <w:t>.double “1</w:t>
            </w:r>
            <w:r w:rsidRPr="00466C55">
              <w:rPr>
                <w:sz w:val="24"/>
                <w:szCs w:val="24"/>
              </w:rPr>
              <w:t>0 values”</w:t>
            </w:r>
          </w:p>
          <w:p w:rsidR="00DA37B1" w:rsidRPr="00466C55" w:rsidRDefault="00DA37B1" w:rsidP="0080255B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V</w:t>
            </w:r>
            <w:r w:rsidR="00DA2BB8">
              <w:rPr>
                <w:sz w:val="24"/>
                <w:szCs w:val="24"/>
              </w:rPr>
              <w:t>4</w:t>
            </w:r>
            <w:r w:rsidRPr="00466C55">
              <w:rPr>
                <w:sz w:val="24"/>
                <w:szCs w:val="24"/>
              </w:rPr>
              <w:t xml:space="preserve">:      </w:t>
            </w:r>
            <w:r w:rsidR="00981D12" w:rsidRPr="00466C55">
              <w:rPr>
                <w:sz w:val="24"/>
                <w:szCs w:val="24"/>
              </w:rPr>
              <w:t>.double “</w:t>
            </w:r>
            <w:r w:rsidR="00DA2BB8">
              <w:rPr>
                <w:sz w:val="24"/>
                <w:szCs w:val="24"/>
              </w:rPr>
              <w:t>1</w:t>
            </w:r>
            <w:r w:rsidRPr="00466C55">
              <w:rPr>
                <w:sz w:val="24"/>
                <w:szCs w:val="24"/>
              </w:rPr>
              <w:t xml:space="preserve">0 </w:t>
            </w:r>
            <w:r w:rsidR="0080255B">
              <w:rPr>
                <w:sz w:val="24"/>
                <w:szCs w:val="24"/>
              </w:rPr>
              <w:t>values</w:t>
            </w:r>
            <w:r w:rsidRPr="00466C55">
              <w:rPr>
                <w:sz w:val="24"/>
                <w:szCs w:val="24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78536B" w:rsidRPr="00466C55" w:rsidTr="00A741A7">
        <w:trPr>
          <w:trHeight w:val="23"/>
        </w:trPr>
        <w:tc>
          <w:tcPr>
            <w:tcW w:w="3708" w:type="dxa"/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daddui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36B" w:rsidRPr="00466C55" w:rsidRDefault="0078536B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:rsidTr="00A741A7">
        <w:trPr>
          <w:trHeight w:val="23"/>
        </w:trPr>
        <w:tc>
          <w:tcPr>
            <w:tcW w:w="3708" w:type="dxa"/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r2,r0,10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20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:rsidTr="00A741A7">
        <w:trPr>
          <w:trHeight w:val="23"/>
        </w:trPr>
        <w:tc>
          <w:tcPr>
            <w:tcW w:w="3708" w:type="dxa"/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loop:   l.d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f1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36B" w:rsidRPr="00AE7B32" w:rsidRDefault="0078536B" w:rsidP="0078536B">
            <w:pPr>
              <w:suppressAutoHyphens w:val="0"/>
              <w:jc w:val="center"/>
            </w:pPr>
          </w:p>
        </w:tc>
      </w:tr>
      <w:tr w:rsidR="0078536B" w:rsidRPr="00466C55" w:rsidTr="00A741A7">
        <w:trPr>
          <w:trHeight w:val="23"/>
        </w:trPr>
        <w:tc>
          <w:tcPr>
            <w:tcW w:w="3708" w:type="dxa"/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l.d  f2,v2(r1)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f2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536B" w:rsidRPr="00AE7B32" w:rsidRDefault="0078536B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DA2B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l.d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DA2BB8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f3 &lt;= v3[i]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mul.d 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f5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>*k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DA2B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div.d  f6, f1, 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B83C15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f6 &lt;= </w:t>
            </w:r>
            <w:r w:rsidRPr="00466C55">
              <w:rPr>
                <w:sz w:val="24"/>
                <w:szCs w:val="24"/>
              </w:rPr>
              <w:t>v1[i]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DA2B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add.d f7, f6, f5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B83C15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</w:t>
            </w:r>
            <w:r w:rsidRPr="00466C55">
              <w:rPr>
                <w:sz w:val="24"/>
                <w:szCs w:val="24"/>
              </w:rPr>
              <w:t xml:space="preserve"> </w:t>
            </w:r>
            <w:r w:rsidR="00DA2BB8" w:rsidRPr="00466C55">
              <w:rPr>
                <w:sz w:val="24"/>
                <w:szCs w:val="24"/>
              </w:rPr>
              <w:t xml:space="preserve">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[i]</w:t>
            </w:r>
            <w:r>
              <w:rPr>
                <w:sz w:val="24"/>
                <w:szCs w:val="24"/>
              </w:rPr>
              <w:t xml:space="preserve">*k + </w:t>
            </w:r>
            <w:r w:rsidRPr="00466C55">
              <w:rPr>
                <w:sz w:val="24"/>
                <w:szCs w:val="24"/>
              </w:rPr>
              <w:t>v1[i]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s.d  f7,v4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B83C15" w:rsidP="00B8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v4</w:t>
            </w:r>
            <w:r w:rsidR="00DA2BB8" w:rsidRPr="00466C55">
              <w:rPr>
                <w:sz w:val="24"/>
                <w:szCs w:val="24"/>
              </w:rPr>
              <w:t>[i] &lt;= f</w:t>
            </w:r>
            <w:r>
              <w:rPr>
                <w:sz w:val="24"/>
                <w:szCs w:val="24"/>
              </w:rPr>
              <w:t>7</w:t>
            </w:r>
            <w:r w:rsidR="00DA2BB8" w:rsidRPr="00466C55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daddui  r1,r1,8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daddi  r2,r2,-1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bnez  r2,loop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DA2BB8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AE7B32" w:rsidRDefault="00DA2BB8" w:rsidP="00A741A7">
            <w:pPr>
              <w:snapToGrid w:val="0"/>
              <w:jc w:val="center"/>
            </w:pPr>
          </w:p>
        </w:tc>
      </w:tr>
      <w:tr w:rsidR="00DA2BB8" w:rsidRPr="00466C55" w:rsidTr="00A741A7">
        <w:trPr>
          <w:trHeight w:val="23"/>
        </w:trPr>
        <w:tc>
          <w:tcPr>
            <w:tcW w:w="3708" w:type="dxa"/>
          </w:tcPr>
          <w:p w:rsidR="00DA2BB8" w:rsidRPr="00466C55" w:rsidRDefault="00DA2BB8" w:rsidP="00A741A7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2BB8" w:rsidRPr="00466C55" w:rsidRDefault="00DA2BB8" w:rsidP="00A741A7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BB8" w:rsidRPr="00466C55" w:rsidRDefault="00DA2BB8" w:rsidP="00A741A7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1"/>
    </w:tbl>
    <w:p w:rsidR="00983AF4" w:rsidRPr="00466C55" w:rsidRDefault="00983AF4" w:rsidP="00596658">
      <w:pPr>
        <w:sectPr w:rsidR="00983AF4" w:rsidRPr="00466C55" w:rsidSect="005313C9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B603C4" w:rsidRPr="00466C55" w:rsidRDefault="00B603C4" w:rsidP="00B603C4">
      <w:pPr>
        <w:pageBreakBefore/>
        <w:jc w:val="center"/>
      </w:pPr>
    </w:p>
    <w:tbl>
      <w:tblPr>
        <w:tblStyle w:val="TableGrid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8D462A" w:rsidRPr="00466C55" w:rsidTr="00D4735B">
        <w:trPr>
          <w:jc w:val="center"/>
        </w:trPr>
        <w:tc>
          <w:tcPr>
            <w:tcW w:w="2127" w:type="dxa"/>
          </w:tcPr>
          <w:p w:rsidR="008D462A" w:rsidRPr="00466C55" w:rsidRDefault="008D462A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daddui r1,r0,0 </w:t>
            </w: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:rsidTr="006E7F95">
        <w:trPr>
          <w:jc w:val="center"/>
        </w:trPr>
        <w:tc>
          <w:tcPr>
            <w:tcW w:w="2127" w:type="dxa"/>
          </w:tcPr>
          <w:p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daddui r2,r0,10</w:t>
            </w: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:rsidTr="00E05644">
        <w:trPr>
          <w:jc w:val="center"/>
        </w:trPr>
        <w:tc>
          <w:tcPr>
            <w:tcW w:w="2127" w:type="dxa"/>
          </w:tcPr>
          <w:p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f1,v1(r1)</w:t>
            </w: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:rsidTr="001842DF">
        <w:trPr>
          <w:jc w:val="center"/>
        </w:trPr>
        <w:tc>
          <w:tcPr>
            <w:tcW w:w="2127" w:type="dxa"/>
          </w:tcPr>
          <w:p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f2,v2(r1)</w:t>
            </w: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:rsidTr="0056305B">
        <w:trPr>
          <w:jc w:val="center"/>
        </w:trPr>
        <w:tc>
          <w:tcPr>
            <w:tcW w:w="2127" w:type="dxa"/>
          </w:tcPr>
          <w:p w:rsidR="00D4735B" w:rsidRPr="00466C55" w:rsidRDefault="00D4735B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l.d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:rsidTr="00D4735B">
        <w:trPr>
          <w:jc w:val="center"/>
        </w:trPr>
        <w:tc>
          <w:tcPr>
            <w:tcW w:w="2127" w:type="dxa"/>
          </w:tcPr>
          <w:p w:rsidR="00D4735B" w:rsidRPr="00466C55" w:rsidRDefault="00D4735B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mul.d 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:rsidTr="00D4735B">
        <w:trPr>
          <w:jc w:val="center"/>
        </w:trPr>
        <w:tc>
          <w:tcPr>
            <w:tcW w:w="2127" w:type="dxa"/>
          </w:tcPr>
          <w:p w:rsidR="00D4735B" w:rsidRPr="00466C55" w:rsidRDefault="00D4735B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div.d  f6, f1, f2</w:t>
            </w: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:rsidTr="00D4735B">
        <w:trPr>
          <w:jc w:val="center"/>
        </w:trPr>
        <w:tc>
          <w:tcPr>
            <w:tcW w:w="2127" w:type="dxa"/>
          </w:tcPr>
          <w:p w:rsidR="00D4735B" w:rsidRPr="00466C55" w:rsidRDefault="00D4735B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add.d f7, f6, f5 </w:t>
            </w: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13205B" w:rsidRPr="00466C55" w:rsidTr="00D4735B">
        <w:trPr>
          <w:jc w:val="center"/>
        </w:trPr>
        <w:tc>
          <w:tcPr>
            <w:tcW w:w="2127" w:type="dxa"/>
          </w:tcPr>
          <w:p w:rsidR="0013205B" w:rsidRPr="00466C55" w:rsidRDefault="0013205B" w:rsidP="008B4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s.d  f7,v4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440F1D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440F1D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440F1D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3205B" w:rsidRPr="00466C55" w:rsidRDefault="0013205B" w:rsidP="00D4735B">
            <w:pPr>
              <w:suppressAutoHyphens w:val="0"/>
              <w:contextualSpacing/>
              <w:jc w:val="center"/>
            </w:pPr>
          </w:p>
        </w:tc>
      </w:tr>
      <w:tr w:rsidR="00161352" w:rsidRPr="00466C55" w:rsidTr="00D4735B">
        <w:trPr>
          <w:jc w:val="center"/>
        </w:trPr>
        <w:tc>
          <w:tcPr>
            <w:tcW w:w="2127" w:type="dxa"/>
          </w:tcPr>
          <w:p w:rsidR="00161352" w:rsidRPr="00466C55" w:rsidRDefault="00161352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daddui  r1,r1,8</w:t>
            </w: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CB041C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CB041C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AB75BE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AB75BE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AB75BE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AB75BE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</w:tr>
      <w:tr w:rsidR="00161352" w:rsidRPr="00466C55" w:rsidTr="00D4735B">
        <w:trPr>
          <w:jc w:val="center"/>
        </w:trPr>
        <w:tc>
          <w:tcPr>
            <w:tcW w:w="2127" w:type="dxa"/>
          </w:tcPr>
          <w:p w:rsidR="00161352" w:rsidRPr="00466C55" w:rsidRDefault="00161352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daddi  r2,r2,-1</w:t>
            </w: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</w:tr>
      <w:tr w:rsidR="00161352" w:rsidRPr="00466C55" w:rsidTr="00D4735B">
        <w:trPr>
          <w:jc w:val="center"/>
        </w:trPr>
        <w:tc>
          <w:tcPr>
            <w:tcW w:w="2127" w:type="dxa"/>
          </w:tcPr>
          <w:p w:rsidR="00161352" w:rsidRPr="00466C55" w:rsidRDefault="00161352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bnez  r2,loop  </w:t>
            </w: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</w:tr>
      <w:tr w:rsidR="00161352" w:rsidRPr="00466C55" w:rsidTr="00D4735B">
        <w:trPr>
          <w:jc w:val="center"/>
        </w:trPr>
        <w:tc>
          <w:tcPr>
            <w:tcW w:w="2127" w:type="dxa"/>
          </w:tcPr>
          <w:p w:rsidR="00161352" w:rsidRPr="00466C55" w:rsidRDefault="00161352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halt</w:t>
            </w: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:rsidR="00161352" w:rsidRPr="00466C55" w:rsidRDefault="00161352" w:rsidP="00D4735B">
            <w:pPr>
              <w:suppressAutoHyphens w:val="0"/>
              <w:contextualSpacing/>
              <w:jc w:val="center"/>
            </w:pPr>
          </w:p>
        </w:tc>
      </w:tr>
    </w:tbl>
    <w:p w:rsidR="00B603C4" w:rsidRPr="00466C55" w:rsidRDefault="00B603C4" w:rsidP="00B603C4">
      <w:pPr>
        <w:suppressAutoHyphens w:val="0"/>
      </w:pPr>
    </w:p>
    <w:p w:rsidR="00983AF4" w:rsidRPr="00466C55" w:rsidRDefault="00983AF4" w:rsidP="00B603C4"/>
    <w:sectPr w:rsidR="00983AF4" w:rsidRPr="00466C55" w:rsidSect="005313C9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8DA" w:rsidRDefault="005748DA" w:rsidP="00B7466F">
      <w:r>
        <w:separator/>
      </w:r>
    </w:p>
  </w:endnote>
  <w:endnote w:type="continuationSeparator" w:id="0">
    <w:p w:rsidR="005748DA" w:rsidRDefault="005748DA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2ED" w:rsidRDefault="004F52ED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5EE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2ED" w:rsidRDefault="004F52ED" w:rsidP="004F52E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5EE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8DA" w:rsidRDefault="005748DA" w:rsidP="00B7466F">
      <w:r>
        <w:separator/>
      </w:r>
    </w:p>
  </w:footnote>
  <w:footnote w:type="continuationSeparator" w:id="0">
    <w:p w:rsidR="005748DA" w:rsidRDefault="005748DA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66F" w:rsidRPr="005313C9" w:rsidRDefault="000C5911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Computer Architectures</w:t>
    </w:r>
    <w:r w:rsidR="00B721ED">
      <w:rPr>
        <w:rFonts w:ascii="Verdana" w:hAnsi="Verdana"/>
        <w:sz w:val="28"/>
        <w:szCs w:val="28"/>
      </w:rPr>
      <w:t xml:space="preserve"> </w:t>
    </w:r>
    <w:r w:rsidR="00B721ED">
      <w:rPr>
        <w:rFonts w:ascii="Verdana" w:hAnsi="Verdana"/>
        <w:sz w:val="28"/>
        <w:szCs w:val="28"/>
      </w:rPr>
      <w:br/>
      <w:t>Ex</w:t>
    </w:r>
    <w:r w:rsidR="00B8541E">
      <w:rPr>
        <w:rFonts w:ascii="Verdana" w:hAnsi="Verdana"/>
        <w:sz w:val="28"/>
        <w:szCs w:val="28"/>
      </w:rPr>
      <w:t>am</w:t>
    </w:r>
    <w:r w:rsidR="00E13CA3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28.1.2020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>- part</w:t>
    </w:r>
    <w:r w:rsidR="00E13CA3">
      <w:rPr>
        <w:rFonts w:ascii="Verdana" w:hAnsi="Verdana"/>
        <w:sz w:val="28"/>
        <w:szCs w:val="28"/>
      </w:rPr>
      <w:t xml:space="preserve"> I</w:t>
    </w:r>
    <w:r w:rsidR="00532FF5">
      <w:rPr>
        <w:rFonts w:ascii="Verdana" w:hAnsi="Verdana"/>
        <w:sz w:val="28"/>
        <w:szCs w:val="28"/>
      </w:rPr>
      <w:t xml:space="preserve"> – ver. </w:t>
    </w:r>
    <w:r w:rsidR="00E84D95">
      <w:rPr>
        <w:rFonts w:ascii="Verdana" w:hAnsi="Verdana"/>
        <w:sz w:val="28"/>
        <w:szCs w:val="28"/>
      </w:rPr>
      <w:t>A</w:t>
    </w:r>
    <w:r w:rsidR="00575EE0">
      <w:rPr>
        <w:rFonts w:ascii="Verdana" w:hAnsi="Verdana"/>
        <w:sz w:val="28"/>
        <w:szCs w:val="28"/>
      </w:rPr>
      <w:t>1</w:t>
    </w:r>
  </w:p>
  <w:p w:rsidR="00B7466F" w:rsidRPr="00B7466F" w:rsidRDefault="00B7466F" w:rsidP="00B7466F">
    <w:pPr>
      <w:tabs>
        <w:tab w:val="left" w:pos="-567"/>
      </w:tabs>
      <w:ind w:hanging="439"/>
    </w:pPr>
  </w:p>
  <w:p w:rsidR="00B7466F" w:rsidRPr="00B8541E" w:rsidRDefault="00B8541E" w:rsidP="00B8541E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B7466F" w:rsidRDefault="00B74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84" w:rsidRPr="005313C9" w:rsidRDefault="00A35784" w:rsidP="00A35784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>Exam of 28.1.2020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  <w:r w:rsidR="00A149EE">
      <w:rPr>
        <w:rFonts w:ascii="Verdana" w:hAnsi="Verdana"/>
        <w:sz w:val="28"/>
        <w:szCs w:val="28"/>
      </w:rPr>
      <w:t xml:space="preserve"> – ver. A</w:t>
    </w:r>
  </w:p>
  <w:p w:rsidR="00B7466F" w:rsidRPr="00B7466F" w:rsidRDefault="00B7466F" w:rsidP="00B7466F">
    <w:pPr>
      <w:tabs>
        <w:tab w:val="left" w:pos="-567"/>
      </w:tabs>
      <w:ind w:hanging="439"/>
    </w:pPr>
  </w:p>
  <w:p w:rsidR="00B7466F" w:rsidRPr="00B7466F" w:rsidRDefault="00246601" w:rsidP="00B7466F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:rsidR="00B7466F" w:rsidRDefault="00B74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9"/>
  </w:num>
  <w:num w:numId="10">
    <w:abstractNumId w:val="14"/>
  </w:num>
  <w:num w:numId="11">
    <w:abstractNumId w:val="12"/>
  </w:num>
  <w:num w:numId="12">
    <w:abstractNumId w:val="30"/>
  </w:num>
  <w:num w:numId="13">
    <w:abstractNumId w:val="10"/>
  </w:num>
  <w:num w:numId="14">
    <w:abstractNumId w:val="0"/>
  </w:num>
  <w:num w:numId="15">
    <w:abstractNumId w:val="1"/>
  </w:num>
  <w:num w:numId="16">
    <w:abstractNumId w:val="6"/>
  </w:num>
  <w:num w:numId="17">
    <w:abstractNumId w:val="29"/>
  </w:num>
  <w:num w:numId="18">
    <w:abstractNumId w:val="18"/>
  </w:num>
  <w:num w:numId="19">
    <w:abstractNumId w:val="25"/>
  </w:num>
  <w:num w:numId="20">
    <w:abstractNumId w:val="23"/>
  </w:num>
  <w:num w:numId="21">
    <w:abstractNumId w:val="15"/>
  </w:num>
  <w:num w:numId="22">
    <w:abstractNumId w:val="26"/>
  </w:num>
  <w:num w:numId="23">
    <w:abstractNumId w:val="24"/>
  </w:num>
  <w:num w:numId="24">
    <w:abstractNumId w:val="11"/>
  </w:num>
  <w:num w:numId="25">
    <w:abstractNumId w:val="28"/>
  </w:num>
  <w:num w:numId="26">
    <w:abstractNumId w:val="21"/>
  </w:num>
  <w:num w:numId="27">
    <w:abstractNumId w:val="13"/>
  </w:num>
  <w:num w:numId="28">
    <w:abstractNumId w:val="27"/>
  </w:num>
  <w:num w:numId="29">
    <w:abstractNumId w:val="31"/>
  </w:num>
  <w:num w:numId="30">
    <w:abstractNumId w:val="19"/>
  </w:num>
  <w:num w:numId="31">
    <w:abstractNumId w:val="8"/>
  </w:num>
  <w:num w:numId="32">
    <w:abstractNumId w:val="2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6C"/>
    <w:rsid w:val="00000C5F"/>
    <w:rsid w:val="00037817"/>
    <w:rsid w:val="00037880"/>
    <w:rsid w:val="000647AC"/>
    <w:rsid w:val="0007000F"/>
    <w:rsid w:val="00080C75"/>
    <w:rsid w:val="00087CE0"/>
    <w:rsid w:val="000A55D7"/>
    <w:rsid w:val="000A5E07"/>
    <w:rsid w:val="000B5DF3"/>
    <w:rsid w:val="000C1822"/>
    <w:rsid w:val="000C5911"/>
    <w:rsid w:val="000D50EE"/>
    <w:rsid w:val="000D7A12"/>
    <w:rsid w:val="000F5DC5"/>
    <w:rsid w:val="00101681"/>
    <w:rsid w:val="00103330"/>
    <w:rsid w:val="0011120F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66356"/>
    <w:rsid w:val="001744D2"/>
    <w:rsid w:val="001D4746"/>
    <w:rsid w:val="001F2CDC"/>
    <w:rsid w:val="002148B6"/>
    <w:rsid w:val="002228B7"/>
    <w:rsid w:val="00246601"/>
    <w:rsid w:val="00251002"/>
    <w:rsid w:val="002924AD"/>
    <w:rsid w:val="00296BBE"/>
    <w:rsid w:val="002A704D"/>
    <w:rsid w:val="002B1FE7"/>
    <w:rsid w:val="002C4F99"/>
    <w:rsid w:val="00312153"/>
    <w:rsid w:val="00312667"/>
    <w:rsid w:val="00321374"/>
    <w:rsid w:val="00344DDE"/>
    <w:rsid w:val="0034692D"/>
    <w:rsid w:val="0036435A"/>
    <w:rsid w:val="00374EA4"/>
    <w:rsid w:val="003908D3"/>
    <w:rsid w:val="003A0401"/>
    <w:rsid w:val="003C52EF"/>
    <w:rsid w:val="003D0B8C"/>
    <w:rsid w:val="003F0F51"/>
    <w:rsid w:val="00400707"/>
    <w:rsid w:val="00421698"/>
    <w:rsid w:val="00432840"/>
    <w:rsid w:val="00435538"/>
    <w:rsid w:val="00465DEF"/>
    <w:rsid w:val="00466C55"/>
    <w:rsid w:val="004A2170"/>
    <w:rsid w:val="004B5217"/>
    <w:rsid w:val="004B7BA5"/>
    <w:rsid w:val="004D6000"/>
    <w:rsid w:val="004F52ED"/>
    <w:rsid w:val="004F56AD"/>
    <w:rsid w:val="005076D2"/>
    <w:rsid w:val="005313C9"/>
    <w:rsid w:val="005320F6"/>
    <w:rsid w:val="00532FF5"/>
    <w:rsid w:val="00554EDA"/>
    <w:rsid w:val="005748DA"/>
    <w:rsid w:val="00575EE0"/>
    <w:rsid w:val="00583FA9"/>
    <w:rsid w:val="005940EC"/>
    <w:rsid w:val="00596658"/>
    <w:rsid w:val="005974F8"/>
    <w:rsid w:val="005B27BB"/>
    <w:rsid w:val="005B58DB"/>
    <w:rsid w:val="005B6DF5"/>
    <w:rsid w:val="005D75F1"/>
    <w:rsid w:val="005E3BB9"/>
    <w:rsid w:val="005F5EB8"/>
    <w:rsid w:val="00601C7C"/>
    <w:rsid w:val="00633660"/>
    <w:rsid w:val="00645F8C"/>
    <w:rsid w:val="00650888"/>
    <w:rsid w:val="006602F5"/>
    <w:rsid w:val="00660B92"/>
    <w:rsid w:val="00672DF3"/>
    <w:rsid w:val="00695EC0"/>
    <w:rsid w:val="006A0456"/>
    <w:rsid w:val="006A61FC"/>
    <w:rsid w:val="006D50AE"/>
    <w:rsid w:val="0070645A"/>
    <w:rsid w:val="007117EC"/>
    <w:rsid w:val="00724513"/>
    <w:rsid w:val="00733279"/>
    <w:rsid w:val="00735BB9"/>
    <w:rsid w:val="00736CCC"/>
    <w:rsid w:val="0074300A"/>
    <w:rsid w:val="0078536B"/>
    <w:rsid w:val="007C4B6E"/>
    <w:rsid w:val="007E5F25"/>
    <w:rsid w:val="0080255B"/>
    <w:rsid w:val="00827FBA"/>
    <w:rsid w:val="0084064D"/>
    <w:rsid w:val="00861B4F"/>
    <w:rsid w:val="00862248"/>
    <w:rsid w:val="0086343E"/>
    <w:rsid w:val="00880093"/>
    <w:rsid w:val="00882032"/>
    <w:rsid w:val="008B00B9"/>
    <w:rsid w:val="008B623F"/>
    <w:rsid w:val="008D462A"/>
    <w:rsid w:val="00902E80"/>
    <w:rsid w:val="009123EA"/>
    <w:rsid w:val="009141B4"/>
    <w:rsid w:val="00955733"/>
    <w:rsid w:val="00981D12"/>
    <w:rsid w:val="00983AF4"/>
    <w:rsid w:val="00995A30"/>
    <w:rsid w:val="009D59ED"/>
    <w:rsid w:val="009E4109"/>
    <w:rsid w:val="00A04212"/>
    <w:rsid w:val="00A076AF"/>
    <w:rsid w:val="00A11B92"/>
    <w:rsid w:val="00A149EE"/>
    <w:rsid w:val="00A277C9"/>
    <w:rsid w:val="00A35784"/>
    <w:rsid w:val="00A61060"/>
    <w:rsid w:val="00A922BA"/>
    <w:rsid w:val="00AA5D1F"/>
    <w:rsid w:val="00AB2CBB"/>
    <w:rsid w:val="00AC49B0"/>
    <w:rsid w:val="00AC5276"/>
    <w:rsid w:val="00AE7B32"/>
    <w:rsid w:val="00AF552B"/>
    <w:rsid w:val="00AF757E"/>
    <w:rsid w:val="00B262FE"/>
    <w:rsid w:val="00B3442C"/>
    <w:rsid w:val="00B43D1D"/>
    <w:rsid w:val="00B54754"/>
    <w:rsid w:val="00B603C4"/>
    <w:rsid w:val="00B6362D"/>
    <w:rsid w:val="00B67B4D"/>
    <w:rsid w:val="00B721ED"/>
    <w:rsid w:val="00B7466F"/>
    <w:rsid w:val="00B83C15"/>
    <w:rsid w:val="00B84B30"/>
    <w:rsid w:val="00B8541E"/>
    <w:rsid w:val="00B85655"/>
    <w:rsid w:val="00BB072E"/>
    <w:rsid w:val="00BB6527"/>
    <w:rsid w:val="00BB7691"/>
    <w:rsid w:val="00BD37CC"/>
    <w:rsid w:val="00BF2CE5"/>
    <w:rsid w:val="00BF6BC1"/>
    <w:rsid w:val="00BF7F6A"/>
    <w:rsid w:val="00C07386"/>
    <w:rsid w:val="00C27B22"/>
    <w:rsid w:val="00C31AA0"/>
    <w:rsid w:val="00C70C7E"/>
    <w:rsid w:val="00C77023"/>
    <w:rsid w:val="00C808C0"/>
    <w:rsid w:val="00CA316C"/>
    <w:rsid w:val="00CC4429"/>
    <w:rsid w:val="00CD1384"/>
    <w:rsid w:val="00CE00D6"/>
    <w:rsid w:val="00CE6B7C"/>
    <w:rsid w:val="00D00099"/>
    <w:rsid w:val="00D13905"/>
    <w:rsid w:val="00D20AF2"/>
    <w:rsid w:val="00D355C8"/>
    <w:rsid w:val="00D437B6"/>
    <w:rsid w:val="00D4735B"/>
    <w:rsid w:val="00D632A3"/>
    <w:rsid w:val="00D81FB1"/>
    <w:rsid w:val="00D8212A"/>
    <w:rsid w:val="00D859AC"/>
    <w:rsid w:val="00DA2BB8"/>
    <w:rsid w:val="00DA37B1"/>
    <w:rsid w:val="00DC66E4"/>
    <w:rsid w:val="00DE35C0"/>
    <w:rsid w:val="00E05841"/>
    <w:rsid w:val="00E13CA3"/>
    <w:rsid w:val="00E23C34"/>
    <w:rsid w:val="00E40262"/>
    <w:rsid w:val="00E40AB9"/>
    <w:rsid w:val="00E42E1D"/>
    <w:rsid w:val="00E625B1"/>
    <w:rsid w:val="00E67DF7"/>
    <w:rsid w:val="00E84D95"/>
    <w:rsid w:val="00E86C2D"/>
    <w:rsid w:val="00E8727A"/>
    <w:rsid w:val="00E925A0"/>
    <w:rsid w:val="00ED6E6F"/>
    <w:rsid w:val="00ED7344"/>
    <w:rsid w:val="00EF1A0C"/>
    <w:rsid w:val="00EF54ED"/>
    <w:rsid w:val="00F05F41"/>
    <w:rsid w:val="00F13052"/>
    <w:rsid w:val="00F44E2B"/>
    <w:rsid w:val="00F51891"/>
    <w:rsid w:val="00F53D4F"/>
    <w:rsid w:val="00F7162F"/>
    <w:rsid w:val="00F869A6"/>
    <w:rsid w:val="00FB1DFF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A48CD"/>
  <w15:docId w15:val="{FC856037-73A7-4A11-9819-37B4A019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paragraph" w:styleId="ListParagraph">
    <w:name w:val="List Paragraph"/>
    <w:basedOn w:val="Normal"/>
    <w:uiPriority w:val="34"/>
    <w:qFormat/>
    <w:rsid w:val="00080C75"/>
    <w:pPr>
      <w:ind w:left="720"/>
      <w:contextualSpacing/>
    </w:pPr>
  </w:style>
  <w:style w:type="table" w:styleId="TableGrid">
    <w:name w:val="Table Grid"/>
    <w:basedOn w:val="TableNormal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Renato Ferrero</cp:lastModifiedBy>
  <cp:revision>6</cp:revision>
  <cp:lastPrinted>2019-06-29T14:09:00Z</cp:lastPrinted>
  <dcterms:created xsi:type="dcterms:W3CDTF">2020-01-23T16:28:00Z</dcterms:created>
  <dcterms:modified xsi:type="dcterms:W3CDTF">2020-01-23T17:27:00Z</dcterms:modified>
</cp:coreProperties>
</file>